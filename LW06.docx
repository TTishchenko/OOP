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F293E" w14:textId="77777777" w:rsidR="00EB3384" w:rsidRPr="00984206" w:rsidRDefault="00984206" w:rsidP="00984206">
      <w:pPr>
        <w:jc w:val="center"/>
        <w:rPr>
          <w:b/>
          <w:i/>
        </w:rPr>
      </w:pPr>
      <w:r w:rsidRPr="00984206">
        <w:rPr>
          <w:i/>
        </w:rPr>
        <w:t>Федеральное государственное бюджетное образовательное учреждение</w:t>
      </w:r>
      <w:r w:rsidRPr="00984206">
        <w:t xml:space="preserve"> </w:t>
      </w:r>
      <w:r w:rsidRPr="00984206">
        <w:rPr>
          <w:i/>
        </w:rPr>
        <w:t>высшего образования</w:t>
      </w:r>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EB3384" w14:paraId="499A8487" w14:textId="77777777" w:rsidTr="00984206">
        <w:trPr>
          <w:trHeight w:val="2077"/>
        </w:trPr>
        <w:tc>
          <w:tcPr>
            <w:tcW w:w="2268" w:type="dxa"/>
            <w:vAlign w:val="center"/>
          </w:tcPr>
          <w:p w14:paraId="5EFE2FE0" w14:textId="77777777" w:rsidR="00984206" w:rsidRPr="00984206" w:rsidRDefault="00662FD4">
            <w:pPr>
              <w:pStyle w:val="Normal1"/>
              <w:spacing w:before="240" w:after="240"/>
              <w:jc w:val="center"/>
              <w:rPr>
                <w:b/>
                <w:lang w:val="en-US"/>
              </w:rPr>
            </w:pPr>
            <w:r>
              <w:rPr>
                <w:b/>
                <w:noProof/>
                <w:snapToGrid/>
                <w:lang w:val="en-US" w:eastAsia="en-US"/>
              </w:rPr>
              <w:drawing>
                <wp:inline distT="0" distB="0" distL="0" distR="0" wp14:anchorId="690A075E" wp14:editId="40C98CD2">
                  <wp:extent cx="736600" cy="825500"/>
                  <wp:effectExtent l="0" t="0" r="0" b="12700"/>
                  <wp:docPr id="1" name="Picture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6600" cy="825500"/>
                          </a:xfrm>
                          <a:prstGeom prst="rect">
                            <a:avLst/>
                          </a:prstGeom>
                          <a:noFill/>
                          <a:ln>
                            <a:noFill/>
                          </a:ln>
                        </pic:spPr>
                      </pic:pic>
                    </a:graphicData>
                  </a:graphic>
                </wp:inline>
              </w:drawing>
            </w:r>
          </w:p>
        </w:tc>
        <w:tc>
          <w:tcPr>
            <w:tcW w:w="7797" w:type="dxa"/>
            <w:vAlign w:val="center"/>
          </w:tcPr>
          <w:p w14:paraId="587F840F" w14:textId="77777777" w:rsidR="00EB3384" w:rsidRDefault="00EB3384">
            <w:pPr>
              <w:pStyle w:val="Normal1"/>
              <w:spacing w:before="120" w:after="120"/>
              <w:jc w:val="center"/>
              <w:rPr>
                <w:b/>
                <w:i/>
                <w:sz w:val="28"/>
              </w:rPr>
            </w:pPr>
            <w:r>
              <w:rPr>
                <w:b/>
                <w:i/>
                <w:sz w:val="28"/>
              </w:rPr>
              <w:t xml:space="preserve">«Московский государственный технический университет </w:t>
            </w:r>
            <w:r>
              <w:rPr>
                <w:b/>
                <w:i/>
                <w:sz w:val="28"/>
              </w:rPr>
              <w:br/>
              <w:t>имени Н.Э. Баумана»</w:t>
            </w:r>
          </w:p>
          <w:p w14:paraId="2EFA0B91" w14:textId="77777777" w:rsidR="00EB3384" w:rsidRDefault="00EB3384" w:rsidP="003102CD">
            <w:pPr>
              <w:pStyle w:val="Normal1"/>
              <w:spacing w:before="120" w:after="120"/>
              <w:jc w:val="center"/>
              <w:rPr>
                <w:i/>
              </w:rPr>
            </w:pPr>
            <w:r>
              <w:rPr>
                <w:b/>
                <w:i/>
                <w:sz w:val="28"/>
              </w:rPr>
              <w:t>(</w:t>
            </w:r>
            <w:r w:rsidR="003102CD">
              <w:rPr>
                <w:b/>
                <w:i/>
                <w:sz w:val="28"/>
              </w:rPr>
              <w:t>национальный исследовательский университет</w:t>
            </w:r>
            <w:r>
              <w:rPr>
                <w:b/>
                <w:i/>
                <w:sz w:val="28"/>
              </w:rPr>
              <w:t>)</w:t>
            </w:r>
          </w:p>
        </w:tc>
      </w:tr>
    </w:tbl>
    <w:p w14:paraId="47DB1A7D" w14:textId="77777777" w:rsidR="00545E4B" w:rsidRDefault="00545E4B" w:rsidP="00545E4B">
      <w:pPr>
        <w:pStyle w:val="Normal1"/>
        <w:shd w:val="clear" w:color="auto" w:fill="FFFFFF"/>
        <w:tabs>
          <w:tab w:val="left" w:pos="5670"/>
        </w:tabs>
        <w:spacing w:line="360" w:lineRule="auto"/>
        <w:jc w:val="both"/>
        <w:rPr>
          <w:sz w:val="28"/>
        </w:rPr>
      </w:pPr>
    </w:p>
    <w:p w14:paraId="3B941962" w14:textId="77777777" w:rsidR="00545E4B" w:rsidRDefault="00545E4B" w:rsidP="00984206">
      <w:pPr>
        <w:pStyle w:val="Normal1"/>
        <w:shd w:val="clear" w:color="auto" w:fill="FFFFFF"/>
        <w:tabs>
          <w:tab w:val="left" w:pos="5670"/>
        </w:tabs>
        <w:spacing w:line="360" w:lineRule="auto"/>
        <w:jc w:val="both"/>
        <w:outlineLvl w:val="0"/>
        <w:rPr>
          <w:sz w:val="28"/>
        </w:rPr>
      </w:pPr>
      <w:r w:rsidRPr="003B6605">
        <w:rPr>
          <w:sz w:val="28"/>
        </w:rPr>
        <w:t>ФАКУЛЬТЕТ</w:t>
      </w:r>
      <w:r>
        <w:rPr>
          <w:sz w:val="28"/>
        </w:rPr>
        <w:t xml:space="preserve">  </w:t>
      </w:r>
      <w:r w:rsidRPr="003102CD">
        <w:rPr>
          <w:sz w:val="28"/>
        </w:rPr>
        <w:t>____</w:t>
      </w:r>
      <w:r w:rsidR="003102CD" w:rsidRPr="003102CD">
        <w:rPr>
          <w:sz w:val="28"/>
          <w:u w:val="single"/>
        </w:rPr>
        <w:t>ИНФОРМАТИКА И СИСТЕМЫ УПРАВЛЕНИЯ</w:t>
      </w:r>
      <w:r w:rsidRPr="003102CD">
        <w:rPr>
          <w:sz w:val="28"/>
        </w:rPr>
        <w:t>________</w:t>
      </w:r>
    </w:p>
    <w:p w14:paraId="3B9E94A0" w14:textId="77777777" w:rsidR="00545E4B" w:rsidRDefault="00545E4B" w:rsidP="00545E4B">
      <w:pPr>
        <w:pStyle w:val="Normal1"/>
        <w:shd w:val="clear" w:color="auto" w:fill="FFFFFF"/>
        <w:tabs>
          <w:tab w:val="left" w:pos="5670"/>
        </w:tabs>
        <w:spacing w:line="360" w:lineRule="auto"/>
        <w:jc w:val="both"/>
        <w:rPr>
          <w:sz w:val="28"/>
        </w:rPr>
      </w:pPr>
      <w:r w:rsidRPr="003B6605">
        <w:rPr>
          <w:sz w:val="28"/>
        </w:rPr>
        <w:t>КАФЕДРА</w:t>
      </w:r>
      <w:r w:rsidRPr="00591351">
        <w:rPr>
          <w:sz w:val="28"/>
        </w:rPr>
        <w:t xml:space="preserve">  </w:t>
      </w:r>
      <w:r>
        <w:rPr>
          <w:sz w:val="28"/>
        </w:rPr>
        <w:t>______</w:t>
      </w:r>
      <w:r w:rsidR="003102CD" w:rsidRPr="003102CD">
        <w:rPr>
          <w:caps/>
          <w:sz w:val="28"/>
          <w:u w:val="single"/>
        </w:rPr>
        <w:t>Компьютерные Системы и сети</w:t>
      </w:r>
      <w:r w:rsidR="003102CD" w:rsidRPr="003102CD">
        <w:rPr>
          <w:sz w:val="28"/>
          <w:u w:val="single"/>
        </w:rPr>
        <w:t xml:space="preserve"> (ИУ6)</w:t>
      </w:r>
      <w:r>
        <w:rPr>
          <w:sz w:val="28"/>
        </w:rPr>
        <w:t>___________</w:t>
      </w:r>
    </w:p>
    <w:p w14:paraId="4DB897AA" w14:textId="77777777" w:rsidR="003B225E" w:rsidRDefault="003B225E" w:rsidP="00984206">
      <w:pPr>
        <w:pStyle w:val="Normal1"/>
        <w:shd w:val="clear" w:color="auto" w:fill="FFFFFF"/>
        <w:spacing w:before="700" w:after="240"/>
        <w:jc w:val="center"/>
        <w:outlineLvl w:val="0"/>
        <w:rPr>
          <w:b/>
          <w:spacing w:val="100"/>
          <w:sz w:val="32"/>
        </w:rPr>
      </w:pPr>
    </w:p>
    <w:p w14:paraId="3D9F30EC" w14:textId="77777777" w:rsidR="00545E4B" w:rsidRPr="003B225E" w:rsidRDefault="003B225E" w:rsidP="00984206">
      <w:pPr>
        <w:pStyle w:val="Normal1"/>
        <w:shd w:val="clear" w:color="auto" w:fill="FFFFFF"/>
        <w:spacing w:before="700" w:after="240"/>
        <w:jc w:val="center"/>
        <w:outlineLvl w:val="0"/>
        <w:rPr>
          <w:b/>
          <w:spacing w:val="100"/>
          <w:sz w:val="32"/>
        </w:rPr>
      </w:pPr>
      <w:r>
        <w:rPr>
          <w:b/>
          <w:spacing w:val="100"/>
          <w:sz w:val="32"/>
        </w:rPr>
        <w:t>Отчет</w:t>
      </w:r>
    </w:p>
    <w:p w14:paraId="1F24913F" w14:textId="571A2301" w:rsidR="00FC1B6A" w:rsidRPr="00FC1B6A" w:rsidRDefault="00FC1B6A" w:rsidP="00FC1B6A">
      <w:pPr>
        <w:pStyle w:val="Normal1"/>
        <w:shd w:val="clear" w:color="auto" w:fill="FFFFFF"/>
        <w:spacing w:before="120" w:after="480"/>
        <w:jc w:val="center"/>
        <w:rPr>
          <w:b/>
          <w:sz w:val="28"/>
        </w:rPr>
      </w:pPr>
      <w:r>
        <w:rPr>
          <w:b/>
          <w:sz w:val="28"/>
        </w:rPr>
        <w:t xml:space="preserve">по лабораторной работе № </w:t>
      </w:r>
      <w:r w:rsidR="00CF02FF">
        <w:rPr>
          <w:b/>
          <w:sz w:val="28"/>
        </w:rPr>
        <w:t>6</w:t>
      </w:r>
    </w:p>
    <w:p w14:paraId="610962DF" w14:textId="5306FDCB" w:rsidR="006414AD" w:rsidRDefault="00FC3951" w:rsidP="003220B4">
      <w:pPr>
        <w:outlineLvl w:val="0"/>
        <w:rPr>
          <w:sz w:val="32"/>
          <w:szCs w:val="32"/>
        </w:rPr>
      </w:pPr>
      <w:r>
        <w:rPr>
          <w:b/>
          <w:sz w:val="28"/>
        </w:rPr>
        <w:t>Название лабораторной работы:</w:t>
      </w:r>
      <w:r w:rsidR="006414AD">
        <w:rPr>
          <w:b/>
          <w:sz w:val="28"/>
          <w:lang w:val="en-US"/>
        </w:rPr>
        <w:t xml:space="preserve">  </w:t>
      </w:r>
      <w:r w:rsidR="002965B5" w:rsidRPr="002965B5">
        <w:rPr>
          <w:sz w:val="32"/>
          <w:szCs w:val="32"/>
        </w:rPr>
        <w:t>Динамические структуры данных. Списки.</w:t>
      </w:r>
    </w:p>
    <w:p w14:paraId="4B9B204D" w14:textId="77777777" w:rsidR="002965B5" w:rsidRPr="002965B5" w:rsidRDefault="002965B5" w:rsidP="003220B4">
      <w:pPr>
        <w:outlineLvl w:val="0"/>
        <w:rPr>
          <w:sz w:val="32"/>
          <w:szCs w:val="32"/>
        </w:rPr>
      </w:pPr>
    </w:p>
    <w:p w14:paraId="30ADC011" w14:textId="77777777" w:rsidR="003220B4" w:rsidRPr="006414AD" w:rsidRDefault="003220B4" w:rsidP="003220B4">
      <w:pPr>
        <w:outlineLvl w:val="0"/>
        <w:rPr>
          <w:b/>
          <w:i/>
          <w:sz w:val="28"/>
          <w:szCs w:val="28"/>
        </w:rPr>
      </w:pPr>
    </w:p>
    <w:p w14:paraId="4022FD0C" w14:textId="6549517D" w:rsidR="00FC1B6A" w:rsidRDefault="007B4B24" w:rsidP="007B4B24">
      <w:pPr>
        <w:spacing w:line="360" w:lineRule="auto"/>
        <w:rPr>
          <w:b/>
          <w:sz w:val="32"/>
          <w:szCs w:val="32"/>
        </w:rPr>
      </w:pPr>
      <w:r>
        <w:rPr>
          <w:b/>
          <w:sz w:val="32"/>
          <w:szCs w:val="32"/>
        </w:rPr>
        <w:t>Вариант № 23</w:t>
      </w:r>
    </w:p>
    <w:p w14:paraId="25BA996C" w14:textId="77777777" w:rsidR="00F35156" w:rsidRDefault="00F35156" w:rsidP="00FC1B6A">
      <w:pPr>
        <w:spacing w:line="360" w:lineRule="auto"/>
        <w:jc w:val="center"/>
        <w:rPr>
          <w:b/>
          <w:sz w:val="32"/>
          <w:szCs w:val="32"/>
        </w:rPr>
      </w:pPr>
    </w:p>
    <w:p w14:paraId="19528EC0" w14:textId="77777777" w:rsidR="00FC1B6A" w:rsidRPr="00FC1B6A" w:rsidRDefault="00FC1B6A" w:rsidP="00FC1B6A">
      <w:pPr>
        <w:spacing w:line="360" w:lineRule="auto"/>
        <w:jc w:val="center"/>
        <w:rPr>
          <w:b/>
          <w:sz w:val="32"/>
          <w:szCs w:val="32"/>
        </w:rPr>
      </w:pPr>
    </w:p>
    <w:p w14:paraId="0F3B29FA" w14:textId="77777777" w:rsidR="00F05BB9" w:rsidRDefault="00FC3951" w:rsidP="00FC1B6A">
      <w:pPr>
        <w:pStyle w:val="Normal1"/>
        <w:shd w:val="clear" w:color="auto" w:fill="FFFFFF"/>
        <w:spacing w:before="120" w:after="120" w:line="480" w:lineRule="auto"/>
        <w:ind w:left="567"/>
        <w:rPr>
          <w:sz w:val="28"/>
        </w:rPr>
      </w:pPr>
      <w:r>
        <w:rPr>
          <w:b/>
          <w:sz w:val="28"/>
        </w:rPr>
        <w:t>Дисциплина</w:t>
      </w:r>
      <w:r>
        <w:rPr>
          <w:b/>
          <w:sz w:val="28"/>
          <w:lang w:val="en-US"/>
        </w:rPr>
        <w:t>:</w:t>
      </w:r>
      <w:r w:rsidR="003B225E">
        <w:rPr>
          <w:b/>
          <w:sz w:val="28"/>
        </w:rPr>
        <w:t xml:space="preserve"> </w:t>
      </w:r>
      <w:r w:rsidR="00FC1B6A" w:rsidRPr="00A45F47">
        <w:rPr>
          <w:b/>
          <w:bCs/>
          <w:sz w:val="28"/>
        </w:rPr>
        <w:t xml:space="preserve"> </w:t>
      </w:r>
      <w:r w:rsidR="008B2E3E">
        <w:rPr>
          <w:bCs/>
          <w:sz w:val="28"/>
        </w:rPr>
        <w:t>Объектно-ориентированное программирование</w:t>
      </w:r>
    </w:p>
    <w:p w14:paraId="6BC62792" w14:textId="77777777" w:rsidR="00FC1B6A" w:rsidRDefault="00FC1B6A" w:rsidP="00FC1B6A">
      <w:pPr>
        <w:pStyle w:val="Normal1"/>
        <w:shd w:val="clear" w:color="auto" w:fill="FFFFFF"/>
        <w:spacing w:before="120" w:after="120" w:line="480" w:lineRule="auto"/>
        <w:ind w:left="567"/>
        <w:rPr>
          <w:sz w:val="28"/>
        </w:rPr>
      </w:pPr>
    </w:p>
    <w:p w14:paraId="2BE8FE62" w14:textId="77777777" w:rsidR="00545E4B" w:rsidRDefault="00545E4B" w:rsidP="00545E4B">
      <w:pPr>
        <w:pStyle w:val="Normal1"/>
        <w:shd w:val="clear" w:color="auto" w:fill="FFFFFF"/>
        <w:tabs>
          <w:tab w:val="left" w:pos="5670"/>
        </w:tabs>
        <w:spacing w:line="360" w:lineRule="auto"/>
        <w:jc w:val="both"/>
        <w:rPr>
          <w:sz w:val="28"/>
        </w:rPr>
      </w:pPr>
    </w:p>
    <w:p w14:paraId="2473B046" w14:textId="77777777" w:rsidR="003B225E" w:rsidRDefault="003B225E" w:rsidP="003B225E">
      <w:pPr>
        <w:spacing w:line="300" w:lineRule="exact"/>
        <w:rPr>
          <w:b/>
          <w:sz w:val="24"/>
        </w:rPr>
      </w:pPr>
      <w:r>
        <w:rPr>
          <w:sz w:val="28"/>
        </w:rPr>
        <w:t xml:space="preserve">                   </w:t>
      </w:r>
      <w:r w:rsidR="007154C2">
        <w:rPr>
          <w:sz w:val="28"/>
        </w:rPr>
        <w:t xml:space="preserve">Студент   </w:t>
      </w:r>
      <w:r>
        <w:rPr>
          <w:sz w:val="28"/>
        </w:rPr>
        <w:t xml:space="preserve">гр.   </w:t>
      </w:r>
      <w:r w:rsidR="008B2E3E">
        <w:rPr>
          <w:sz w:val="28"/>
        </w:rPr>
        <w:t>ИУ6-2</w:t>
      </w:r>
      <w:r w:rsidR="00FC1B6A">
        <w:rPr>
          <w:sz w:val="28"/>
        </w:rPr>
        <w:t xml:space="preserve">1     </w:t>
      </w:r>
      <w:r w:rsidR="007154C2" w:rsidRPr="006A63C3">
        <w:rPr>
          <w:b/>
          <w:sz w:val="24"/>
        </w:rPr>
        <w:t xml:space="preserve">      ______</w:t>
      </w:r>
      <w:r w:rsidR="007154C2">
        <w:rPr>
          <w:b/>
          <w:sz w:val="24"/>
        </w:rPr>
        <w:t>____________   ___________________</w:t>
      </w:r>
    </w:p>
    <w:p w14:paraId="053E2987" w14:textId="77777777" w:rsidR="007154C2" w:rsidRPr="003B225E" w:rsidRDefault="003B225E" w:rsidP="003B225E">
      <w:pPr>
        <w:spacing w:line="300" w:lineRule="exact"/>
        <w:rPr>
          <w:b/>
          <w:sz w:val="24"/>
        </w:rPr>
      </w:pPr>
      <w:r>
        <w:rPr>
          <w:b/>
          <w:sz w:val="24"/>
        </w:rPr>
        <w:t xml:space="preserve">                                                                                       </w:t>
      </w:r>
      <w:r w:rsidR="007154C2">
        <w:rPr>
          <w:sz w:val="18"/>
          <w:szCs w:val="18"/>
        </w:rPr>
        <w:t xml:space="preserve">(Подпись, дата)                   </w:t>
      </w:r>
      <w:r>
        <w:rPr>
          <w:sz w:val="18"/>
          <w:szCs w:val="18"/>
        </w:rPr>
        <w:t xml:space="preserve">     </w:t>
      </w:r>
      <w:r w:rsidR="007154C2">
        <w:rPr>
          <w:sz w:val="18"/>
          <w:szCs w:val="18"/>
        </w:rPr>
        <w:t xml:space="preserve">  (И.О.</w:t>
      </w:r>
      <w:r w:rsidR="00F05BB9">
        <w:rPr>
          <w:sz w:val="18"/>
          <w:szCs w:val="18"/>
        </w:rPr>
        <w:t xml:space="preserve"> </w:t>
      </w:r>
      <w:r w:rsidR="007154C2">
        <w:rPr>
          <w:sz w:val="18"/>
          <w:szCs w:val="18"/>
        </w:rPr>
        <w:t xml:space="preserve">Фамилия) </w:t>
      </w:r>
    </w:p>
    <w:p w14:paraId="3CCBC715" w14:textId="77777777" w:rsidR="007154C2" w:rsidRPr="006A63C3" w:rsidRDefault="007154C2" w:rsidP="007154C2">
      <w:pPr>
        <w:ind w:right="565"/>
        <w:jc w:val="right"/>
        <w:rPr>
          <w:sz w:val="18"/>
          <w:szCs w:val="18"/>
        </w:rPr>
      </w:pPr>
      <w:r>
        <w:rPr>
          <w:sz w:val="18"/>
          <w:szCs w:val="18"/>
        </w:rPr>
        <w:t xml:space="preserve">        </w:t>
      </w:r>
    </w:p>
    <w:p w14:paraId="70A13C74" w14:textId="77777777" w:rsidR="007154C2" w:rsidRDefault="007154C2" w:rsidP="007154C2">
      <w:pPr>
        <w:spacing w:line="300" w:lineRule="exact"/>
        <w:rPr>
          <w:sz w:val="28"/>
        </w:rPr>
      </w:pPr>
    </w:p>
    <w:p w14:paraId="74992772" w14:textId="77777777" w:rsidR="003B225E" w:rsidRDefault="003B225E" w:rsidP="003B225E">
      <w:pPr>
        <w:spacing w:line="300" w:lineRule="exact"/>
        <w:rPr>
          <w:b/>
          <w:sz w:val="24"/>
        </w:rPr>
      </w:pPr>
      <w:r>
        <w:rPr>
          <w:sz w:val="28"/>
        </w:rPr>
        <w:t xml:space="preserve">                   Преподаватель                  </w:t>
      </w:r>
      <w:r w:rsidR="007154C2" w:rsidRPr="00685B63">
        <w:rPr>
          <w:b/>
          <w:sz w:val="24"/>
        </w:rPr>
        <w:t xml:space="preserve">     ______</w:t>
      </w:r>
      <w:r w:rsidR="007154C2">
        <w:rPr>
          <w:b/>
          <w:sz w:val="24"/>
        </w:rPr>
        <w:t xml:space="preserve">____________   __________________ </w:t>
      </w:r>
      <w:r>
        <w:rPr>
          <w:b/>
          <w:sz w:val="24"/>
        </w:rPr>
        <w:t xml:space="preserve">  </w:t>
      </w:r>
    </w:p>
    <w:p w14:paraId="328B439D" w14:textId="77777777" w:rsidR="007154C2" w:rsidRPr="003B225E" w:rsidRDefault="003B225E" w:rsidP="003B225E">
      <w:pPr>
        <w:spacing w:line="300" w:lineRule="exact"/>
        <w:rPr>
          <w:b/>
          <w:sz w:val="24"/>
        </w:rPr>
      </w:pPr>
      <w:r>
        <w:rPr>
          <w:b/>
          <w:sz w:val="24"/>
        </w:rPr>
        <w:t xml:space="preserve">                                                                                       </w:t>
      </w:r>
      <w:r w:rsidR="007154C2">
        <w:rPr>
          <w:sz w:val="18"/>
          <w:szCs w:val="18"/>
        </w:rPr>
        <w:t>(Подпись, дата)                            (И.О.</w:t>
      </w:r>
      <w:r w:rsidR="00F05BB9">
        <w:rPr>
          <w:sz w:val="18"/>
          <w:szCs w:val="18"/>
        </w:rPr>
        <w:t xml:space="preserve"> </w:t>
      </w:r>
      <w:r w:rsidR="007154C2">
        <w:rPr>
          <w:sz w:val="18"/>
          <w:szCs w:val="18"/>
        </w:rPr>
        <w:t xml:space="preserve">Фамилия)  </w:t>
      </w:r>
    </w:p>
    <w:p w14:paraId="23ADB9F9" w14:textId="77777777" w:rsidR="00545E4B" w:rsidRDefault="00545E4B" w:rsidP="00545E4B">
      <w:pPr>
        <w:rPr>
          <w:sz w:val="24"/>
        </w:rPr>
      </w:pPr>
    </w:p>
    <w:p w14:paraId="5AC45A6D" w14:textId="77777777" w:rsidR="00545E4B" w:rsidRDefault="00545E4B" w:rsidP="00545E4B">
      <w:pPr>
        <w:rPr>
          <w:sz w:val="24"/>
        </w:rPr>
      </w:pPr>
    </w:p>
    <w:p w14:paraId="39CDE0B0" w14:textId="77777777" w:rsidR="002E2D19" w:rsidRDefault="002E2D19" w:rsidP="00545E4B">
      <w:pPr>
        <w:rPr>
          <w:sz w:val="24"/>
        </w:rPr>
      </w:pPr>
    </w:p>
    <w:p w14:paraId="2A3198A7" w14:textId="77777777" w:rsidR="00545E4B" w:rsidRDefault="00545E4B" w:rsidP="00545E4B">
      <w:pPr>
        <w:rPr>
          <w:sz w:val="24"/>
        </w:rPr>
      </w:pPr>
    </w:p>
    <w:p w14:paraId="4BBA1AE8" w14:textId="77777777" w:rsidR="00545E4B" w:rsidRDefault="00545E4B" w:rsidP="00545E4B">
      <w:pPr>
        <w:jc w:val="center"/>
        <w:rPr>
          <w:sz w:val="24"/>
        </w:rPr>
      </w:pPr>
      <w:r>
        <w:rPr>
          <w:sz w:val="24"/>
        </w:rPr>
        <w:t>Москва, 20</w:t>
      </w:r>
      <w:r w:rsidR="003B225E">
        <w:rPr>
          <w:sz w:val="24"/>
        </w:rPr>
        <w:t>1</w:t>
      </w:r>
      <w:r w:rsidR="008B2E3E">
        <w:rPr>
          <w:sz w:val="24"/>
        </w:rPr>
        <w:t>7</w:t>
      </w:r>
    </w:p>
    <w:p w14:paraId="1075B720" w14:textId="345BF577" w:rsidR="002965B5" w:rsidRPr="002965B5" w:rsidRDefault="006414AD" w:rsidP="002965B5">
      <w:pPr>
        <w:ind w:left="426" w:hanging="426"/>
        <w:jc w:val="both"/>
        <w:rPr>
          <w:sz w:val="28"/>
          <w:szCs w:val="28"/>
        </w:rPr>
      </w:pPr>
      <w:r w:rsidRPr="00206C95">
        <w:rPr>
          <w:b/>
          <w:sz w:val="32"/>
          <w:szCs w:val="28"/>
        </w:rPr>
        <w:lastRenderedPageBreak/>
        <w:t>Задание:</w:t>
      </w:r>
      <w:r w:rsidRPr="006414AD">
        <w:rPr>
          <w:sz w:val="28"/>
          <w:szCs w:val="28"/>
        </w:rPr>
        <w:t xml:space="preserve"> </w:t>
      </w:r>
      <w:r w:rsidR="002965B5" w:rsidRPr="00534818">
        <w:rPr>
          <w:sz w:val="24"/>
          <w:szCs w:val="24"/>
        </w:rPr>
        <w:t>Дана символьная строка, состоящая из слов, разделенных пробелом. Составить программу, которая вводит строку, организует из слов строки однонаправленный список, упорядочивая слова по алфавиту. Вывести на печать сформированный список. Подсчитать количество слов, начинающихся на буквы “а” и “м”, вывести  на печать слова и их количество или сообщение о неудаче.</w:t>
      </w:r>
    </w:p>
    <w:p w14:paraId="4C0A1E9B" w14:textId="77777777" w:rsidR="002965B5" w:rsidRPr="00AE194A" w:rsidRDefault="002965B5" w:rsidP="002965B5">
      <w:pPr>
        <w:rPr>
          <w:b/>
          <w:snapToGrid w:val="0"/>
          <w:sz w:val="32"/>
          <w:szCs w:val="32"/>
        </w:rPr>
      </w:pPr>
      <w:proofErr w:type="spellStart"/>
      <w:r>
        <w:rPr>
          <w:b/>
          <w:snapToGrid w:val="0"/>
          <w:sz w:val="32"/>
          <w:szCs w:val="32"/>
        </w:rPr>
        <w:t>C</w:t>
      </w:r>
      <w:r w:rsidRPr="00AE194A">
        <w:rPr>
          <w:b/>
          <w:snapToGrid w:val="0"/>
          <w:sz w:val="32"/>
          <w:szCs w:val="32"/>
        </w:rPr>
        <w:t>хема</w:t>
      </w:r>
      <w:proofErr w:type="spellEnd"/>
      <w:r w:rsidRPr="00AE194A">
        <w:rPr>
          <w:b/>
          <w:snapToGrid w:val="0"/>
          <w:sz w:val="32"/>
          <w:szCs w:val="32"/>
        </w:rPr>
        <w:t xml:space="preserve"> алгоритма:</w:t>
      </w:r>
    </w:p>
    <w:p w14:paraId="61E3E277" w14:textId="6C17B693" w:rsidR="002965B5" w:rsidRDefault="002B1075" w:rsidP="002B1075">
      <w:pPr>
        <w:jc w:val="center"/>
        <w:rPr>
          <w:rFonts w:ascii="Courier New" w:hAnsi="Courier New" w:cs="Courier New"/>
          <w:i/>
          <w:sz w:val="28"/>
          <w:szCs w:val="28"/>
          <w:lang w:val="en-US"/>
        </w:rPr>
      </w:pPr>
      <w:r>
        <w:rPr>
          <w:rFonts w:ascii="Courier New" w:hAnsi="Courier New" w:cs="Courier New"/>
          <w:i/>
          <w:noProof/>
          <w:sz w:val="28"/>
          <w:szCs w:val="28"/>
          <w:lang w:val="en-US" w:eastAsia="en-US"/>
        </w:rPr>
        <w:drawing>
          <wp:inline distT="0" distB="0" distL="0" distR="0" wp14:anchorId="3D35F3E1" wp14:editId="4C1BEB92">
            <wp:extent cx="4597400" cy="6845300"/>
            <wp:effectExtent l="0" t="0" r="0" b="12700"/>
            <wp:docPr id="8" name="Picture 8" descr="Macintosh HD:Users:uceba: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uceba:Desktop:Untitled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1884"/>
                    <a:stretch/>
                  </pic:blipFill>
                  <pic:spPr bwMode="auto">
                    <a:xfrm>
                      <a:off x="0" y="0"/>
                      <a:ext cx="4597400" cy="6845300"/>
                    </a:xfrm>
                    <a:prstGeom prst="rect">
                      <a:avLst/>
                    </a:prstGeom>
                    <a:noFill/>
                    <a:ln>
                      <a:noFill/>
                    </a:ln>
                    <a:extLst>
                      <a:ext uri="{53640926-AAD7-44d8-BBD7-CCE9431645EC}">
                        <a14:shadowObscured xmlns:a14="http://schemas.microsoft.com/office/drawing/2010/main"/>
                      </a:ext>
                    </a:extLst>
                  </pic:spPr>
                </pic:pic>
              </a:graphicData>
            </a:graphic>
          </wp:inline>
        </w:drawing>
      </w:r>
    </w:p>
    <w:p w14:paraId="66292AA9" w14:textId="77777777" w:rsidR="002B1075" w:rsidRDefault="002B1075" w:rsidP="002B1075">
      <w:pPr>
        <w:jc w:val="center"/>
        <w:rPr>
          <w:rFonts w:ascii="Courier New" w:hAnsi="Courier New" w:cs="Courier New"/>
          <w:i/>
          <w:sz w:val="28"/>
          <w:szCs w:val="28"/>
          <w:lang w:val="en-US"/>
        </w:rPr>
      </w:pPr>
    </w:p>
    <w:p w14:paraId="54568171" w14:textId="77777777" w:rsidR="002B1075" w:rsidRDefault="002B1075" w:rsidP="002B1075">
      <w:pPr>
        <w:jc w:val="center"/>
        <w:rPr>
          <w:rFonts w:ascii="Courier New" w:hAnsi="Courier New" w:cs="Courier New"/>
          <w:i/>
          <w:sz w:val="28"/>
          <w:szCs w:val="28"/>
          <w:lang w:val="en-US"/>
        </w:rPr>
      </w:pPr>
    </w:p>
    <w:p w14:paraId="15B0A30C" w14:textId="77777777" w:rsidR="002B1075" w:rsidRDefault="002B1075" w:rsidP="002B1075">
      <w:pPr>
        <w:jc w:val="center"/>
        <w:rPr>
          <w:rFonts w:ascii="Courier New" w:hAnsi="Courier New" w:cs="Courier New"/>
          <w:i/>
          <w:sz w:val="28"/>
          <w:szCs w:val="28"/>
          <w:lang w:val="en-US"/>
        </w:rPr>
      </w:pPr>
    </w:p>
    <w:p w14:paraId="346BB26A" w14:textId="77777777" w:rsidR="002B1075" w:rsidRDefault="002B1075" w:rsidP="002B1075">
      <w:pPr>
        <w:jc w:val="center"/>
        <w:rPr>
          <w:rFonts w:ascii="Courier New" w:hAnsi="Courier New" w:cs="Courier New"/>
          <w:i/>
          <w:sz w:val="28"/>
          <w:szCs w:val="28"/>
          <w:lang w:val="en-US"/>
        </w:rPr>
      </w:pPr>
    </w:p>
    <w:p w14:paraId="7E73D0A2" w14:textId="77777777" w:rsidR="002965B5" w:rsidRPr="003220B4" w:rsidRDefault="002965B5" w:rsidP="002965B5">
      <w:pPr>
        <w:pStyle w:val="Caption"/>
        <w:jc w:val="center"/>
        <w:rPr>
          <w:sz w:val="21"/>
        </w:rPr>
      </w:pPr>
      <w:r w:rsidRPr="003B7B04">
        <w:rPr>
          <w:sz w:val="21"/>
        </w:rPr>
        <w:t xml:space="preserve">Рисунок </w:t>
      </w:r>
      <w:r>
        <w:rPr>
          <w:sz w:val="21"/>
        </w:rPr>
        <w:t>6.</w:t>
      </w:r>
      <w:r w:rsidRPr="003B7B04">
        <w:rPr>
          <w:sz w:val="21"/>
        </w:rPr>
        <w:t>1 – Схема алгоритма</w:t>
      </w:r>
      <w:r>
        <w:rPr>
          <w:sz w:val="21"/>
        </w:rPr>
        <w:t xml:space="preserve"> программы для ЛР6</w:t>
      </w:r>
    </w:p>
    <w:p w14:paraId="3C17DC26" w14:textId="77777777" w:rsidR="002965B5" w:rsidRDefault="002965B5" w:rsidP="002965B5">
      <w:pPr>
        <w:jc w:val="center"/>
      </w:pPr>
    </w:p>
    <w:p w14:paraId="7A657D09" w14:textId="77777777" w:rsidR="002965B5" w:rsidRDefault="002965B5" w:rsidP="002965B5">
      <w:pPr>
        <w:jc w:val="center"/>
      </w:pPr>
      <w:r>
        <w:t>2</w:t>
      </w:r>
    </w:p>
    <w:p w14:paraId="6C7CCB54" w14:textId="77777777" w:rsidR="002B1075" w:rsidRDefault="002B1075" w:rsidP="002965B5">
      <w:pPr>
        <w:jc w:val="center"/>
      </w:pPr>
    </w:p>
    <w:p w14:paraId="0A9144A3" w14:textId="77777777" w:rsidR="002B1075" w:rsidRDefault="002B1075" w:rsidP="002965B5">
      <w:pPr>
        <w:jc w:val="center"/>
      </w:pPr>
    </w:p>
    <w:p w14:paraId="31D2B159" w14:textId="75DF3EC5" w:rsidR="002B1075" w:rsidRPr="001B4287" w:rsidRDefault="002B1075" w:rsidP="002965B5">
      <w:pPr>
        <w:jc w:val="center"/>
      </w:pPr>
      <w:r>
        <w:rPr>
          <w:noProof/>
          <w:lang w:val="en-US" w:eastAsia="en-US"/>
        </w:rPr>
        <w:drawing>
          <wp:inline distT="0" distB="0" distL="0" distR="0" wp14:anchorId="11830AA4" wp14:editId="54DAE47F">
            <wp:extent cx="4597400" cy="1968500"/>
            <wp:effectExtent l="0" t="0" r="0" b="0"/>
            <wp:docPr id="9" name="Picture 9" descr="Macintosh HD:Users:uceba: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uceba:Desktop:Untitled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7536"/>
                    <a:stretch/>
                  </pic:blipFill>
                  <pic:spPr bwMode="auto">
                    <a:xfrm>
                      <a:off x="0" y="0"/>
                      <a:ext cx="4597400" cy="1968500"/>
                    </a:xfrm>
                    <a:prstGeom prst="rect">
                      <a:avLst/>
                    </a:prstGeom>
                    <a:noFill/>
                    <a:ln>
                      <a:noFill/>
                    </a:ln>
                    <a:extLst>
                      <a:ext uri="{53640926-AAD7-44d8-BBD7-CCE9431645EC}">
                        <a14:shadowObscured xmlns:a14="http://schemas.microsoft.com/office/drawing/2010/main"/>
                      </a:ext>
                    </a:extLst>
                  </pic:spPr>
                </pic:pic>
              </a:graphicData>
            </a:graphic>
          </wp:inline>
        </w:drawing>
      </w:r>
    </w:p>
    <w:p w14:paraId="227ABD4E" w14:textId="53F51650" w:rsidR="002965B5" w:rsidRDefault="002B1075" w:rsidP="002965B5">
      <w:pPr>
        <w:jc w:val="center"/>
        <w:rPr>
          <w:rFonts w:ascii="Courier New" w:hAnsi="Courier New" w:cs="Courier New"/>
          <w:i/>
          <w:sz w:val="28"/>
          <w:szCs w:val="28"/>
          <w:lang w:val="en-US"/>
        </w:rPr>
      </w:pPr>
      <w:r>
        <w:rPr>
          <w:rFonts w:ascii="Courier New" w:hAnsi="Courier New" w:cs="Courier New"/>
          <w:i/>
          <w:noProof/>
          <w:sz w:val="28"/>
          <w:szCs w:val="28"/>
          <w:lang w:val="en-US" w:eastAsia="en-US"/>
        </w:rPr>
        <w:drawing>
          <wp:inline distT="0" distB="0" distL="0" distR="0" wp14:anchorId="5AF2A3DB" wp14:editId="49E8F2AF">
            <wp:extent cx="3873500" cy="6388100"/>
            <wp:effectExtent l="0" t="0" r="0" b="12700"/>
            <wp:docPr id="10" name="Picture 10" descr="Macintosh HD:Users:uceba: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uceba:Desktop:Untitled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39" t="-137" r="-1639" b="31043"/>
                    <a:stretch/>
                  </pic:blipFill>
                  <pic:spPr bwMode="auto">
                    <a:xfrm>
                      <a:off x="0" y="0"/>
                      <a:ext cx="3873500" cy="6388100"/>
                    </a:xfrm>
                    <a:prstGeom prst="rect">
                      <a:avLst/>
                    </a:prstGeom>
                    <a:noFill/>
                    <a:ln>
                      <a:noFill/>
                    </a:ln>
                    <a:extLst>
                      <a:ext uri="{53640926-AAD7-44d8-BBD7-CCE9431645EC}">
                        <a14:shadowObscured xmlns:a14="http://schemas.microsoft.com/office/drawing/2010/main"/>
                      </a:ext>
                    </a:extLst>
                  </pic:spPr>
                </pic:pic>
              </a:graphicData>
            </a:graphic>
          </wp:inline>
        </w:drawing>
      </w:r>
    </w:p>
    <w:p w14:paraId="08B30D01" w14:textId="77777777" w:rsidR="002B1075" w:rsidRDefault="002B1075" w:rsidP="002965B5">
      <w:pPr>
        <w:jc w:val="center"/>
        <w:rPr>
          <w:rFonts w:ascii="Courier New" w:hAnsi="Courier New" w:cs="Courier New"/>
          <w:i/>
          <w:sz w:val="28"/>
          <w:szCs w:val="28"/>
          <w:lang w:val="en-US"/>
        </w:rPr>
      </w:pPr>
    </w:p>
    <w:p w14:paraId="0CC0D05D" w14:textId="77777777" w:rsidR="002B1075" w:rsidRDefault="002B1075" w:rsidP="002965B5">
      <w:pPr>
        <w:jc w:val="center"/>
        <w:rPr>
          <w:rFonts w:ascii="Courier New" w:hAnsi="Courier New" w:cs="Courier New"/>
          <w:i/>
          <w:sz w:val="28"/>
          <w:szCs w:val="28"/>
          <w:lang w:val="en-US"/>
        </w:rPr>
      </w:pPr>
    </w:p>
    <w:p w14:paraId="59BD16B3" w14:textId="77777777" w:rsidR="002965B5" w:rsidRPr="008B2E3E" w:rsidRDefault="002965B5" w:rsidP="002965B5">
      <w:pPr>
        <w:jc w:val="center"/>
        <w:rPr>
          <w:rFonts w:ascii="Courier New" w:hAnsi="Courier New" w:cs="Courier New"/>
          <w:i/>
          <w:sz w:val="28"/>
          <w:szCs w:val="28"/>
          <w:lang w:val="en-US"/>
        </w:rPr>
      </w:pPr>
      <w:r w:rsidRPr="003B7B04">
        <w:rPr>
          <w:sz w:val="21"/>
        </w:rPr>
        <w:t xml:space="preserve">Рисунок </w:t>
      </w:r>
      <w:r>
        <w:rPr>
          <w:sz w:val="21"/>
        </w:rPr>
        <w:t>6.</w:t>
      </w:r>
      <w:r w:rsidRPr="003B7B04">
        <w:rPr>
          <w:sz w:val="21"/>
        </w:rPr>
        <w:t>1 –</w:t>
      </w:r>
      <w:r>
        <w:rPr>
          <w:sz w:val="21"/>
        </w:rPr>
        <w:t xml:space="preserve"> Продолжение</w:t>
      </w:r>
    </w:p>
    <w:p w14:paraId="461CC82A" w14:textId="77777777" w:rsidR="002965B5" w:rsidRDefault="002965B5" w:rsidP="002965B5">
      <w:pPr>
        <w:pStyle w:val="Caption"/>
        <w:jc w:val="center"/>
        <w:rPr>
          <w:sz w:val="21"/>
        </w:rPr>
      </w:pPr>
      <w:r>
        <w:rPr>
          <w:sz w:val="21"/>
        </w:rPr>
        <w:t>3</w:t>
      </w:r>
    </w:p>
    <w:p w14:paraId="6E141D06" w14:textId="77777777" w:rsidR="002B1075" w:rsidRPr="002B1075" w:rsidRDefault="002B1075" w:rsidP="002B1075"/>
    <w:p w14:paraId="7359D4FC" w14:textId="3D1EB35E" w:rsidR="002B1075" w:rsidRDefault="002B1075" w:rsidP="002B1075">
      <w:pPr>
        <w:jc w:val="center"/>
      </w:pPr>
      <w:r>
        <w:rPr>
          <w:noProof/>
          <w:lang w:val="en-US" w:eastAsia="en-US"/>
        </w:rPr>
        <w:drawing>
          <wp:inline distT="0" distB="0" distL="0" distR="0" wp14:anchorId="142207E1" wp14:editId="06E08327">
            <wp:extent cx="3873500" cy="2933700"/>
            <wp:effectExtent l="0" t="0" r="12700" b="12700"/>
            <wp:docPr id="11" name="Picture 11" descr="Macintosh HD:Users:uceba: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uceba:Desktop:Untitled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8268"/>
                    <a:stretch/>
                  </pic:blipFill>
                  <pic:spPr bwMode="auto">
                    <a:xfrm>
                      <a:off x="0" y="0"/>
                      <a:ext cx="3873500" cy="2933700"/>
                    </a:xfrm>
                    <a:prstGeom prst="rect">
                      <a:avLst/>
                    </a:prstGeom>
                    <a:noFill/>
                    <a:ln>
                      <a:noFill/>
                    </a:ln>
                    <a:extLst>
                      <a:ext uri="{53640926-AAD7-44d8-BBD7-CCE9431645EC}">
                        <a14:shadowObscured xmlns:a14="http://schemas.microsoft.com/office/drawing/2010/main"/>
                      </a:ext>
                    </a:extLst>
                  </pic:spPr>
                </pic:pic>
              </a:graphicData>
            </a:graphic>
          </wp:inline>
        </w:drawing>
      </w:r>
    </w:p>
    <w:p w14:paraId="64B18BB3" w14:textId="0A49317D" w:rsidR="002B1075" w:rsidRPr="002B1075" w:rsidRDefault="002B1075" w:rsidP="002B1075">
      <w:pPr>
        <w:jc w:val="center"/>
      </w:pPr>
      <w:r w:rsidRPr="003B7B04">
        <w:rPr>
          <w:sz w:val="21"/>
        </w:rPr>
        <w:t xml:space="preserve">Рисунок </w:t>
      </w:r>
      <w:r>
        <w:rPr>
          <w:sz w:val="21"/>
        </w:rPr>
        <w:t>6.</w:t>
      </w:r>
      <w:r w:rsidRPr="003B7B04">
        <w:rPr>
          <w:sz w:val="21"/>
        </w:rPr>
        <w:t>1 –</w:t>
      </w:r>
      <w:r>
        <w:rPr>
          <w:sz w:val="21"/>
        </w:rPr>
        <w:t xml:space="preserve"> Продолжение</w:t>
      </w:r>
    </w:p>
    <w:p w14:paraId="18C57925" w14:textId="77777777" w:rsidR="002965B5" w:rsidRDefault="002965B5" w:rsidP="002965B5">
      <w:pPr>
        <w:rPr>
          <w:b/>
          <w:sz w:val="32"/>
          <w:szCs w:val="28"/>
        </w:rPr>
      </w:pPr>
    </w:p>
    <w:p w14:paraId="3D9BB179" w14:textId="77777777" w:rsidR="002965B5" w:rsidRDefault="002965B5" w:rsidP="002965B5">
      <w:pPr>
        <w:rPr>
          <w:b/>
          <w:sz w:val="32"/>
          <w:szCs w:val="28"/>
        </w:rPr>
      </w:pPr>
      <w:r w:rsidRPr="00206C95">
        <w:rPr>
          <w:b/>
          <w:sz w:val="32"/>
          <w:szCs w:val="28"/>
        </w:rPr>
        <w:t>Код программы:</w:t>
      </w:r>
    </w:p>
    <w:p w14:paraId="65C96BA8" w14:textId="77777777" w:rsidR="002965B5" w:rsidRDefault="002965B5" w:rsidP="002965B5">
      <w:pPr>
        <w:rPr>
          <w:b/>
          <w:sz w:val="32"/>
          <w:szCs w:val="28"/>
        </w:rPr>
      </w:pPr>
      <w:r>
        <w:rPr>
          <w:b/>
          <w:noProof/>
          <w:sz w:val="32"/>
          <w:szCs w:val="28"/>
          <w:lang w:val="en-US" w:eastAsia="en-US"/>
        </w:rPr>
        <w:drawing>
          <wp:inline distT="0" distB="0" distL="0" distR="0" wp14:anchorId="39752807" wp14:editId="4111F1DA">
            <wp:extent cx="6471285" cy="4994275"/>
            <wp:effectExtent l="0" t="0" r="5715" b="9525"/>
            <wp:docPr id="2" name="Picture 2" descr="Macintosh HD:Users:uceba:Desktop:Снимок экрана 2017-06-28 в 8.3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uceba:Desktop:Снимок экрана 2017-06-28 в 8.30.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1285" cy="4994275"/>
                    </a:xfrm>
                    <a:prstGeom prst="rect">
                      <a:avLst/>
                    </a:prstGeom>
                    <a:noFill/>
                    <a:ln>
                      <a:noFill/>
                    </a:ln>
                  </pic:spPr>
                </pic:pic>
              </a:graphicData>
            </a:graphic>
          </wp:inline>
        </w:drawing>
      </w:r>
    </w:p>
    <w:p w14:paraId="18F43D1C" w14:textId="7B33FF58" w:rsidR="002965B5" w:rsidRPr="009B1039" w:rsidRDefault="002965B5" w:rsidP="002965B5">
      <w:pPr>
        <w:rPr>
          <w:b/>
          <w:sz w:val="32"/>
          <w:szCs w:val="28"/>
        </w:rPr>
      </w:pPr>
      <w:r>
        <w:rPr>
          <w:b/>
          <w:noProof/>
          <w:sz w:val="32"/>
          <w:szCs w:val="28"/>
          <w:lang w:val="en-US" w:eastAsia="en-US"/>
        </w:rPr>
        <w:drawing>
          <wp:inline distT="0" distB="0" distL="0" distR="0" wp14:anchorId="20A92D4B" wp14:editId="090B32CD">
            <wp:extent cx="6466205" cy="381000"/>
            <wp:effectExtent l="0" t="0" r="0" b="0"/>
            <wp:docPr id="3" name="Picture 3" descr="Macintosh HD:Users:uceba:Desktop:Снимок экрана 2017-06-28 в 8.3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ceba:Desktop:Снимок экрана 2017-06-28 в 8.30.3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375" t="-232" r="-1375" b="93282"/>
                    <a:stretch/>
                  </pic:blipFill>
                  <pic:spPr bwMode="auto">
                    <a:xfrm>
                      <a:off x="0" y="0"/>
                      <a:ext cx="6471285" cy="381299"/>
                    </a:xfrm>
                    <a:prstGeom prst="rect">
                      <a:avLst/>
                    </a:prstGeom>
                    <a:noFill/>
                    <a:ln>
                      <a:noFill/>
                    </a:ln>
                    <a:extLst>
                      <a:ext uri="{53640926-AAD7-44d8-BBD7-CCE9431645EC}">
                        <a14:shadowObscured xmlns:a14="http://schemas.microsoft.com/office/drawing/2010/main"/>
                      </a:ext>
                    </a:extLst>
                  </pic:spPr>
                </pic:pic>
              </a:graphicData>
            </a:graphic>
          </wp:inline>
        </w:drawing>
      </w:r>
    </w:p>
    <w:p w14:paraId="6CD91FF4" w14:textId="77777777" w:rsidR="002965B5" w:rsidRDefault="002965B5" w:rsidP="002965B5">
      <w:pPr>
        <w:pStyle w:val="Caption"/>
        <w:jc w:val="center"/>
        <w:rPr>
          <w:sz w:val="21"/>
        </w:rPr>
      </w:pPr>
      <w:r w:rsidRPr="003B7B04">
        <w:rPr>
          <w:sz w:val="21"/>
        </w:rPr>
        <w:t xml:space="preserve">Рисунок </w:t>
      </w:r>
      <w:r>
        <w:rPr>
          <w:sz w:val="21"/>
        </w:rPr>
        <w:t xml:space="preserve">6.2 – Код </w:t>
      </w:r>
      <w:r w:rsidRPr="003B7B04">
        <w:rPr>
          <w:sz w:val="21"/>
        </w:rPr>
        <w:t>программы</w:t>
      </w:r>
      <w:r>
        <w:rPr>
          <w:sz w:val="21"/>
        </w:rPr>
        <w:t xml:space="preserve"> для ЛР6</w:t>
      </w:r>
    </w:p>
    <w:p w14:paraId="3F97220F" w14:textId="24028220" w:rsidR="00FB4DED" w:rsidRPr="00FB4DED" w:rsidRDefault="00FB4DED" w:rsidP="00FB4DED">
      <w:pPr>
        <w:jc w:val="center"/>
      </w:pPr>
      <w:r>
        <w:t>4</w:t>
      </w:r>
    </w:p>
    <w:p w14:paraId="28E5ADA6" w14:textId="77777777" w:rsidR="002965B5" w:rsidRPr="002965B5" w:rsidRDefault="002965B5" w:rsidP="002965B5"/>
    <w:p w14:paraId="69CB3DFE" w14:textId="000B8C29" w:rsidR="002965B5" w:rsidRDefault="002965B5" w:rsidP="00AE194A">
      <w:pPr>
        <w:rPr>
          <w:b/>
          <w:snapToGrid w:val="0"/>
          <w:sz w:val="32"/>
          <w:szCs w:val="32"/>
        </w:rPr>
      </w:pPr>
      <w:r>
        <w:rPr>
          <w:b/>
          <w:noProof/>
          <w:sz w:val="32"/>
          <w:szCs w:val="32"/>
          <w:lang w:val="en-US" w:eastAsia="en-US"/>
        </w:rPr>
        <w:drawing>
          <wp:inline distT="0" distB="0" distL="0" distR="0" wp14:anchorId="4E09CB4C" wp14:editId="447BBC70">
            <wp:extent cx="6471285" cy="5105400"/>
            <wp:effectExtent l="0" t="0" r="5715" b="0"/>
            <wp:docPr id="4" name="Picture 4" descr="Macintosh HD:Users:uceba:Desktop:Снимок экрана 2017-06-28 в 8.3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uceba:Desktop:Снимок экрана 2017-06-28 в 8.30.3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944"/>
                    <a:stretch/>
                  </pic:blipFill>
                  <pic:spPr bwMode="auto">
                    <a:xfrm>
                      <a:off x="0" y="0"/>
                      <a:ext cx="6471285" cy="5105400"/>
                    </a:xfrm>
                    <a:prstGeom prst="rect">
                      <a:avLst/>
                    </a:prstGeom>
                    <a:noFill/>
                    <a:ln>
                      <a:noFill/>
                    </a:ln>
                    <a:extLst>
                      <a:ext uri="{53640926-AAD7-44d8-BBD7-CCE9431645EC}">
                        <a14:shadowObscured xmlns:a14="http://schemas.microsoft.com/office/drawing/2010/main"/>
                      </a:ext>
                    </a:extLst>
                  </pic:spPr>
                </pic:pic>
              </a:graphicData>
            </a:graphic>
          </wp:inline>
        </w:drawing>
      </w:r>
      <w:r>
        <w:rPr>
          <w:b/>
          <w:noProof/>
          <w:sz w:val="32"/>
          <w:szCs w:val="32"/>
          <w:lang w:val="en-US" w:eastAsia="en-US"/>
        </w:rPr>
        <w:drawing>
          <wp:inline distT="0" distB="0" distL="0" distR="0" wp14:anchorId="54249BB1" wp14:editId="2F739443">
            <wp:extent cx="6482715" cy="457200"/>
            <wp:effectExtent l="0" t="0" r="0" b="0"/>
            <wp:docPr id="5" name="Picture 5" descr="Macintosh HD:Users:uceba:Desktop:Снимок экрана 2017-06-28 в 8.3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ceba:Desktop:Снимок экрана 2017-06-28 в 8.30.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2715" cy="457200"/>
                    </a:xfrm>
                    <a:prstGeom prst="rect">
                      <a:avLst/>
                    </a:prstGeom>
                    <a:noFill/>
                    <a:ln>
                      <a:noFill/>
                    </a:ln>
                  </pic:spPr>
                </pic:pic>
              </a:graphicData>
            </a:graphic>
          </wp:inline>
        </w:drawing>
      </w:r>
    </w:p>
    <w:p w14:paraId="560CAEC0" w14:textId="7CBE286F" w:rsidR="002965B5" w:rsidRDefault="002965B5" w:rsidP="002965B5">
      <w:pPr>
        <w:jc w:val="center"/>
        <w:rPr>
          <w:sz w:val="21"/>
        </w:rPr>
      </w:pPr>
      <w:r w:rsidRPr="003B7B04">
        <w:rPr>
          <w:sz w:val="21"/>
        </w:rPr>
        <w:t xml:space="preserve">Рисунок </w:t>
      </w:r>
      <w:r>
        <w:rPr>
          <w:sz w:val="21"/>
        </w:rPr>
        <w:t>6.2 – Продолжение</w:t>
      </w:r>
    </w:p>
    <w:p w14:paraId="1A53A2B7" w14:textId="77777777" w:rsidR="002965B5" w:rsidRDefault="002965B5" w:rsidP="002965B5">
      <w:pPr>
        <w:jc w:val="center"/>
        <w:rPr>
          <w:b/>
          <w:snapToGrid w:val="0"/>
          <w:sz w:val="32"/>
          <w:szCs w:val="32"/>
        </w:rPr>
      </w:pPr>
    </w:p>
    <w:p w14:paraId="3080268A" w14:textId="77777777" w:rsidR="002E2D19" w:rsidRDefault="002E2D19" w:rsidP="002E2D19">
      <w:pPr>
        <w:rPr>
          <w:b/>
          <w:snapToGrid w:val="0"/>
          <w:sz w:val="32"/>
          <w:szCs w:val="32"/>
          <w:lang w:val="en-US"/>
        </w:rPr>
      </w:pPr>
      <w:r w:rsidRPr="002E2D19">
        <w:rPr>
          <w:b/>
          <w:snapToGrid w:val="0"/>
          <w:sz w:val="32"/>
          <w:szCs w:val="32"/>
        </w:rPr>
        <w:t>Тестирование</w:t>
      </w:r>
      <w:r w:rsidRPr="002E2D19">
        <w:rPr>
          <w:b/>
          <w:snapToGrid w:val="0"/>
          <w:sz w:val="32"/>
          <w:szCs w:val="32"/>
          <w:lang w:val="en-US"/>
        </w:rPr>
        <w:t>:</w:t>
      </w:r>
    </w:p>
    <w:p w14:paraId="354E8512" w14:textId="77777777" w:rsidR="002965B5" w:rsidRDefault="002965B5" w:rsidP="002E2D19">
      <w:pPr>
        <w:rPr>
          <w:b/>
          <w:snapToGrid w:val="0"/>
          <w:sz w:val="32"/>
          <w:szCs w:val="32"/>
          <w:lang w:val="en-US"/>
        </w:rPr>
      </w:pPr>
    </w:p>
    <w:p w14:paraId="175A32F1" w14:textId="14F5D08E" w:rsidR="00F21D2F" w:rsidRPr="002E2D19" w:rsidRDefault="002965B5" w:rsidP="002E2D19">
      <w:pPr>
        <w:rPr>
          <w:b/>
          <w:snapToGrid w:val="0"/>
          <w:sz w:val="32"/>
          <w:szCs w:val="32"/>
          <w:lang w:val="en-US"/>
        </w:rPr>
      </w:pPr>
      <w:r>
        <w:rPr>
          <w:b/>
          <w:noProof/>
          <w:sz w:val="32"/>
          <w:szCs w:val="32"/>
          <w:lang w:val="en-US" w:eastAsia="en-US"/>
        </w:rPr>
        <w:drawing>
          <wp:inline distT="0" distB="0" distL="0" distR="0" wp14:anchorId="4BAA566D" wp14:editId="797B9451">
            <wp:extent cx="4970780" cy="2122170"/>
            <wp:effectExtent l="0" t="0" r="7620" b="11430"/>
            <wp:docPr id="6" name="Picture 6" descr="Macintosh HD:Users:uceba:Desktop:Снимок экрана 2017-06-28 в 8.3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uceba:Desktop:Снимок экрана 2017-06-28 в 8.35.1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0780" cy="2122170"/>
                    </a:xfrm>
                    <a:prstGeom prst="rect">
                      <a:avLst/>
                    </a:prstGeom>
                    <a:noFill/>
                    <a:ln>
                      <a:noFill/>
                    </a:ln>
                  </pic:spPr>
                </pic:pic>
              </a:graphicData>
            </a:graphic>
          </wp:inline>
        </w:drawing>
      </w:r>
    </w:p>
    <w:p w14:paraId="2F6F5626" w14:textId="2EAABFE1" w:rsidR="00156337" w:rsidRDefault="00575F2D" w:rsidP="009B1039">
      <w:pPr>
        <w:pStyle w:val="Caption"/>
        <w:jc w:val="center"/>
        <w:rPr>
          <w:sz w:val="21"/>
        </w:rPr>
      </w:pPr>
      <w:r w:rsidRPr="000A1024">
        <w:rPr>
          <w:sz w:val="21"/>
        </w:rPr>
        <w:t xml:space="preserve">Рисунок </w:t>
      </w:r>
      <w:r w:rsidR="002965B5">
        <w:rPr>
          <w:sz w:val="21"/>
        </w:rPr>
        <w:t>6</w:t>
      </w:r>
      <w:r>
        <w:rPr>
          <w:sz w:val="21"/>
        </w:rPr>
        <w:t>.</w:t>
      </w:r>
      <w:r w:rsidR="009B1039">
        <w:rPr>
          <w:sz w:val="21"/>
        </w:rPr>
        <w:t>3</w:t>
      </w:r>
      <w:r>
        <w:rPr>
          <w:sz w:val="21"/>
        </w:rPr>
        <w:t xml:space="preserve"> </w:t>
      </w:r>
      <w:r w:rsidR="009B1039">
        <w:rPr>
          <w:sz w:val="21"/>
        </w:rPr>
        <w:t>– Тестирование программы для ЛР</w:t>
      </w:r>
      <w:r w:rsidR="002965B5">
        <w:rPr>
          <w:sz w:val="21"/>
        </w:rPr>
        <w:t>6</w:t>
      </w:r>
    </w:p>
    <w:p w14:paraId="59F8E9E1" w14:textId="3D314ABC" w:rsidR="00FB4DED" w:rsidRPr="00FB4DED" w:rsidRDefault="00FB4DED" w:rsidP="00FB4DED">
      <w:pPr>
        <w:jc w:val="center"/>
      </w:pPr>
      <w:r>
        <w:t>5</w:t>
      </w:r>
    </w:p>
    <w:p w14:paraId="27A75967" w14:textId="77777777" w:rsidR="00156337" w:rsidRPr="00156337" w:rsidRDefault="00156337" w:rsidP="00156337">
      <w:pPr>
        <w:rPr>
          <w:i/>
          <w:lang w:val="en-US"/>
        </w:rPr>
      </w:pPr>
    </w:p>
    <w:p w14:paraId="49C65EB8" w14:textId="74604C35" w:rsidR="00575F2D" w:rsidRDefault="002E2D19" w:rsidP="002E2D19">
      <w:pPr>
        <w:rPr>
          <w:sz w:val="28"/>
        </w:rPr>
      </w:pPr>
      <w:r w:rsidRPr="002E2D19">
        <w:rPr>
          <w:b/>
          <w:snapToGrid w:val="0"/>
          <w:sz w:val="32"/>
          <w:szCs w:val="32"/>
        </w:rPr>
        <w:t>Вывод:</w:t>
      </w:r>
      <w:r>
        <w:rPr>
          <w:b/>
          <w:snapToGrid w:val="0"/>
          <w:sz w:val="32"/>
          <w:szCs w:val="32"/>
        </w:rPr>
        <w:t xml:space="preserve"> </w:t>
      </w:r>
      <w:r w:rsidR="00575F2D">
        <w:rPr>
          <w:sz w:val="28"/>
        </w:rPr>
        <w:t>Согласно задани</w:t>
      </w:r>
      <w:r w:rsidR="00475321">
        <w:rPr>
          <w:sz w:val="28"/>
        </w:rPr>
        <w:t xml:space="preserve">ю разработан алгоритм </w:t>
      </w:r>
      <w:r w:rsidR="001645FE">
        <w:rPr>
          <w:sz w:val="28"/>
        </w:rPr>
        <w:t>п</w:t>
      </w:r>
      <w:r w:rsidR="00BC2EE4">
        <w:rPr>
          <w:sz w:val="28"/>
        </w:rPr>
        <w:t>рограммы</w:t>
      </w:r>
      <w:r w:rsidR="001B4287">
        <w:rPr>
          <w:sz w:val="28"/>
        </w:rPr>
        <w:t xml:space="preserve"> </w:t>
      </w:r>
      <w:r w:rsidR="00FB4DED">
        <w:rPr>
          <w:sz w:val="28"/>
        </w:rPr>
        <w:t>(Рисунок 6</w:t>
      </w:r>
      <w:r w:rsidR="001645FE">
        <w:rPr>
          <w:sz w:val="28"/>
        </w:rPr>
        <w:t>.1)</w:t>
      </w:r>
      <w:r w:rsidR="00475321">
        <w:rPr>
          <w:sz w:val="28"/>
        </w:rPr>
        <w:t xml:space="preserve">, </w:t>
      </w:r>
      <w:r w:rsidR="00BC2EE4">
        <w:rPr>
          <w:sz w:val="28"/>
          <w:szCs w:val="28"/>
        </w:rPr>
        <w:t>выводящий</w:t>
      </w:r>
      <w:r w:rsidR="00FB4DED" w:rsidRPr="00FB4DED">
        <w:rPr>
          <w:sz w:val="24"/>
          <w:szCs w:val="24"/>
        </w:rPr>
        <w:t xml:space="preserve"> </w:t>
      </w:r>
      <w:r w:rsidR="00FB4DED" w:rsidRPr="00FB4DED">
        <w:rPr>
          <w:sz w:val="28"/>
          <w:szCs w:val="28"/>
        </w:rPr>
        <w:t>на печать слова</w:t>
      </w:r>
      <w:r w:rsidR="00FB4DED">
        <w:rPr>
          <w:sz w:val="28"/>
          <w:szCs w:val="28"/>
        </w:rPr>
        <w:t>, которые начинают</w:t>
      </w:r>
      <w:r w:rsidR="00FB4DED" w:rsidRPr="00FB4DED">
        <w:rPr>
          <w:sz w:val="28"/>
          <w:szCs w:val="28"/>
        </w:rPr>
        <w:t>ся на буквы “а” и “м”, и их ко</w:t>
      </w:r>
      <w:r w:rsidR="00FB4DED">
        <w:rPr>
          <w:sz w:val="28"/>
          <w:szCs w:val="28"/>
        </w:rPr>
        <w:t>личество</w:t>
      </w:r>
      <w:r w:rsidR="00FB4DED" w:rsidRPr="00FB4DED">
        <w:rPr>
          <w:sz w:val="28"/>
          <w:szCs w:val="28"/>
        </w:rPr>
        <w:t>.</w:t>
      </w:r>
      <w:r w:rsidR="00FB4DED">
        <w:rPr>
          <w:sz w:val="28"/>
        </w:rPr>
        <w:t xml:space="preserve"> </w:t>
      </w:r>
      <w:r w:rsidR="00575F2D">
        <w:rPr>
          <w:sz w:val="28"/>
        </w:rPr>
        <w:t xml:space="preserve">На основе алгоритма </w:t>
      </w:r>
      <w:r w:rsidR="00B24EFA">
        <w:rPr>
          <w:sz w:val="28"/>
        </w:rPr>
        <w:t>разработана программ</w:t>
      </w:r>
      <w:r w:rsidR="00FB4DED">
        <w:rPr>
          <w:sz w:val="28"/>
        </w:rPr>
        <w:t>а (Рисунок 6</w:t>
      </w:r>
      <w:r w:rsidR="00EE1345">
        <w:rPr>
          <w:sz w:val="28"/>
        </w:rPr>
        <w:t>.2</w:t>
      </w:r>
      <w:r w:rsidR="00575F2D">
        <w:rPr>
          <w:sz w:val="28"/>
        </w:rPr>
        <w:t>)</w:t>
      </w:r>
      <w:r w:rsidR="001645FE">
        <w:rPr>
          <w:sz w:val="28"/>
        </w:rPr>
        <w:t xml:space="preserve"> в среде программирования </w:t>
      </w:r>
      <w:proofErr w:type="spellStart"/>
      <w:r w:rsidR="00EE1345">
        <w:rPr>
          <w:sz w:val="28"/>
          <w:lang w:val="en-US"/>
        </w:rPr>
        <w:t>Xcode</w:t>
      </w:r>
      <w:proofErr w:type="spellEnd"/>
      <w:r w:rsidR="00EE1345">
        <w:rPr>
          <w:sz w:val="28"/>
          <w:lang w:val="en-US"/>
        </w:rPr>
        <w:t xml:space="preserve"> 8.2.1</w:t>
      </w:r>
      <w:r w:rsidR="00575F2D">
        <w:rPr>
          <w:sz w:val="28"/>
        </w:rPr>
        <w:t>. Проведено т</w:t>
      </w:r>
      <w:r w:rsidR="001645FE">
        <w:rPr>
          <w:sz w:val="28"/>
        </w:rPr>
        <w:t>естирование программы (Р</w:t>
      </w:r>
      <w:r w:rsidR="00FB4DED">
        <w:rPr>
          <w:sz w:val="28"/>
        </w:rPr>
        <w:t>исунок 6</w:t>
      </w:r>
      <w:bookmarkStart w:id="0" w:name="_GoBack"/>
      <w:bookmarkEnd w:id="0"/>
      <w:r w:rsidR="00EE1345">
        <w:rPr>
          <w:sz w:val="28"/>
        </w:rPr>
        <w:t>.3</w:t>
      </w:r>
      <w:r w:rsidR="00575F2D">
        <w:rPr>
          <w:sz w:val="28"/>
        </w:rPr>
        <w:t>). Рассмотрены все ветви алгоритма. Все результаты тестирования совпали с ожидаемыми.</w:t>
      </w:r>
    </w:p>
    <w:p w14:paraId="5A2CA1F8" w14:textId="77777777" w:rsidR="00B24EFA" w:rsidRDefault="00B24EFA" w:rsidP="002E2D19">
      <w:pPr>
        <w:rPr>
          <w:sz w:val="28"/>
        </w:rPr>
      </w:pPr>
    </w:p>
    <w:p w14:paraId="7D4E7ADC" w14:textId="77777777" w:rsidR="00B24EFA" w:rsidRDefault="00B24EFA" w:rsidP="00B24EFA">
      <w:pPr>
        <w:jc w:val="center"/>
      </w:pPr>
    </w:p>
    <w:p w14:paraId="46CC4CF9" w14:textId="77777777" w:rsidR="00B24EFA" w:rsidRDefault="00B24EFA" w:rsidP="00B24EFA">
      <w:pPr>
        <w:jc w:val="center"/>
      </w:pPr>
    </w:p>
    <w:p w14:paraId="26B1BA76" w14:textId="77777777" w:rsidR="00B24EFA" w:rsidRDefault="00B24EFA" w:rsidP="00B24EFA">
      <w:pPr>
        <w:jc w:val="center"/>
      </w:pPr>
    </w:p>
    <w:p w14:paraId="0B4AF7B8" w14:textId="77777777" w:rsidR="00B24EFA" w:rsidRDefault="00B24EFA" w:rsidP="00B24EFA">
      <w:pPr>
        <w:jc w:val="center"/>
      </w:pPr>
    </w:p>
    <w:p w14:paraId="560DFFD2" w14:textId="77777777" w:rsidR="00B24EFA" w:rsidRDefault="00B24EFA" w:rsidP="00B24EFA">
      <w:pPr>
        <w:jc w:val="center"/>
      </w:pPr>
    </w:p>
    <w:p w14:paraId="721BFB0B" w14:textId="77777777" w:rsidR="00B24EFA" w:rsidRDefault="00B24EFA" w:rsidP="00B24EFA">
      <w:pPr>
        <w:jc w:val="center"/>
      </w:pPr>
    </w:p>
    <w:p w14:paraId="367ADA72" w14:textId="77777777" w:rsidR="00B24EFA" w:rsidRDefault="00B24EFA" w:rsidP="00B24EFA">
      <w:pPr>
        <w:jc w:val="center"/>
      </w:pPr>
    </w:p>
    <w:p w14:paraId="29AE6E5B" w14:textId="77777777" w:rsidR="00EE1345" w:rsidRDefault="00EE1345" w:rsidP="00B24EFA">
      <w:pPr>
        <w:jc w:val="center"/>
      </w:pPr>
    </w:p>
    <w:p w14:paraId="23CC693C" w14:textId="77777777" w:rsidR="00EE1345" w:rsidRDefault="00EE1345" w:rsidP="00B24EFA">
      <w:pPr>
        <w:jc w:val="center"/>
      </w:pPr>
    </w:p>
    <w:p w14:paraId="73EDE3E8" w14:textId="77777777" w:rsidR="00EE1345" w:rsidRDefault="00EE1345" w:rsidP="00B24EFA">
      <w:pPr>
        <w:jc w:val="center"/>
      </w:pPr>
    </w:p>
    <w:p w14:paraId="18D429A7" w14:textId="77777777" w:rsidR="00CC0227" w:rsidRDefault="00CC0227" w:rsidP="00B24EFA">
      <w:pPr>
        <w:jc w:val="center"/>
      </w:pPr>
    </w:p>
    <w:p w14:paraId="1E4EAE82" w14:textId="77777777" w:rsidR="00CC0227" w:rsidRDefault="00CC0227" w:rsidP="00B24EFA">
      <w:pPr>
        <w:jc w:val="center"/>
      </w:pPr>
    </w:p>
    <w:p w14:paraId="4B89659A" w14:textId="77777777" w:rsidR="00CC0227" w:rsidRDefault="00CC0227" w:rsidP="00B24EFA">
      <w:pPr>
        <w:jc w:val="center"/>
      </w:pPr>
    </w:p>
    <w:p w14:paraId="710B9D82" w14:textId="77777777" w:rsidR="00CC0227" w:rsidRDefault="00CC0227" w:rsidP="00B24EFA">
      <w:pPr>
        <w:jc w:val="center"/>
      </w:pPr>
    </w:p>
    <w:p w14:paraId="65A678E3" w14:textId="77777777" w:rsidR="00CC0227" w:rsidRDefault="00CC0227" w:rsidP="00B24EFA">
      <w:pPr>
        <w:jc w:val="center"/>
      </w:pPr>
    </w:p>
    <w:p w14:paraId="3E7895A0" w14:textId="77777777" w:rsidR="00CC0227" w:rsidRDefault="00CC0227" w:rsidP="00B24EFA">
      <w:pPr>
        <w:jc w:val="center"/>
      </w:pPr>
    </w:p>
    <w:p w14:paraId="3310E9F3" w14:textId="77777777" w:rsidR="00CC0227" w:rsidRDefault="00CC0227" w:rsidP="00B24EFA">
      <w:pPr>
        <w:jc w:val="center"/>
      </w:pPr>
    </w:p>
    <w:p w14:paraId="2AEBEC6A" w14:textId="77777777" w:rsidR="00CC0227" w:rsidRDefault="00CC0227" w:rsidP="00B24EFA">
      <w:pPr>
        <w:jc w:val="center"/>
      </w:pPr>
    </w:p>
    <w:p w14:paraId="37D96FE1" w14:textId="77777777" w:rsidR="00CC0227" w:rsidRDefault="00CC0227" w:rsidP="00B24EFA">
      <w:pPr>
        <w:jc w:val="center"/>
      </w:pPr>
    </w:p>
    <w:p w14:paraId="2BA5EE9F" w14:textId="77777777" w:rsidR="00CC0227" w:rsidRDefault="00CC0227" w:rsidP="00B24EFA">
      <w:pPr>
        <w:jc w:val="center"/>
      </w:pPr>
    </w:p>
    <w:p w14:paraId="17C0021C" w14:textId="77777777" w:rsidR="00CC0227" w:rsidRDefault="00CC0227" w:rsidP="00B24EFA">
      <w:pPr>
        <w:jc w:val="center"/>
      </w:pPr>
    </w:p>
    <w:p w14:paraId="3C1DB66D" w14:textId="77777777" w:rsidR="00CC0227" w:rsidRDefault="00CC0227" w:rsidP="00B24EFA">
      <w:pPr>
        <w:jc w:val="center"/>
      </w:pPr>
    </w:p>
    <w:p w14:paraId="5AEC4DA9" w14:textId="77777777" w:rsidR="00CC0227" w:rsidRDefault="00CC0227" w:rsidP="00B24EFA">
      <w:pPr>
        <w:jc w:val="center"/>
      </w:pPr>
    </w:p>
    <w:p w14:paraId="366C32F9" w14:textId="77777777" w:rsidR="00CC0227" w:rsidRDefault="00CC0227" w:rsidP="00B24EFA">
      <w:pPr>
        <w:jc w:val="center"/>
      </w:pPr>
    </w:p>
    <w:p w14:paraId="6FEC477B" w14:textId="77777777" w:rsidR="00CC0227" w:rsidRDefault="00CC0227" w:rsidP="00B24EFA">
      <w:pPr>
        <w:jc w:val="center"/>
      </w:pPr>
    </w:p>
    <w:p w14:paraId="567F2F65" w14:textId="77777777" w:rsidR="00CC0227" w:rsidRDefault="00CC0227" w:rsidP="00B24EFA">
      <w:pPr>
        <w:jc w:val="center"/>
      </w:pPr>
    </w:p>
    <w:p w14:paraId="684A1D51" w14:textId="77777777" w:rsidR="00CC0227" w:rsidRDefault="00CC0227" w:rsidP="00B24EFA">
      <w:pPr>
        <w:jc w:val="center"/>
      </w:pPr>
    </w:p>
    <w:p w14:paraId="7E538E47" w14:textId="77777777" w:rsidR="00CC0227" w:rsidRDefault="00CC0227" w:rsidP="00B24EFA">
      <w:pPr>
        <w:jc w:val="center"/>
      </w:pPr>
    </w:p>
    <w:p w14:paraId="66864289" w14:textId="77777777" w:rsidR="00CC0227" w:rsidRDefault="00CC0227" w:rsidP="00B24EFA">
      <w:pPr>
        <w:jc w:val="center"/>
      </w:pPr>
    </w:p>
    <w:p w14:paraId="47B36EA4" w14:textId="77777777" w:rsidR="00CC0227" w:rsidRDefault="00CC0227" w:rsidP="00B24EFA">
      <w:pPr>
        <w:jc w:val="center"/>
      </w:pPr>
    </w:p>
    <w:p w14:paraId="49A8607F" w14:textId="77777777" w:rsidR="00CC0227" w:rsidRDefault="00CC0227" w:rsidP="00B24EFA">
      <w:pPr>
        <w:jc w:val="center"/>
      </w:pPr>
    </w:p>
    <w:p w14:paraId="5B8AB696" w14:textId="77777777" w:rsidR="00CC0227" w:rsidRDefault="00CC0227" w:rsidP="00B24EFA">
      <w:pPr>
        <w:jc w:val="center"/>
      </w:pPr>
    </w:p>
    <w:p w14:paraId="738B7926" w14:textId="77777777" w:rsidR="00CC0227" w:rsidRDefault="00CC0227" w:rsidP="00B24EFA">
      <w:pPr>
        <w:jc w:val="center"/>
      </w:pPr>
    </w:p>
    <w:p w14:paraId="48B38CC8" w14:textId="77777777" w:rsidR="00CC0227" w:rsidRDefault="00CC0227" w:rsidP="00B24EFA">
      <w:pPr>
        <w:jc w:val="center"/>
      </w:pPr>
    </w:p>
    <w:p w14:paraId="2B2CB6BD" w14:textId="77777777" w:rsidR="00CC0227" w:rsidRDefault="00CC0227" w:rsidP="00B24EFA">
      <w:pPr>
        <w:jc w:val="center"/>
      </w:pPr>
    </w:p>
    <w:p w14:paraId="6D6B4195" w14:textId="77777777" w:rsidR="00CC0227" w:rsidRDefault="00CC0227" w:rsidP="00B24EFA">
      <w:pPr>
        <w:jc w:val="center"/>
      </w:pPr>
    </w:p>
    <w:p w14:paraId="46BFD190" w14:textId="77777777" w:rsidR="00CC0227" w:rsidRDefault="00CC0227" w:rsidP="00B24EFA">
      <w:pPr>
        <w:jc w:val="center"/>
      </w:pPr>
    </w:p>
    <w:p w14:paraId="47D75276" w14:textId="77777777" w:rsidR="00CC0227" w:rsidRDefault="00CC0227" w:rsidP="00B24EFA">
      <w:pPr>
        <w:jc w:val="center"/>
      </w:pPr>
    </w:p>
    <w:p w14:paraId="2A8347D8" w14:textId="77777777" w:rsidR="00CC0227" w:rsidRDefault="00CC0227" w:rsidP="00B24EFA">
      <w:pPr>
        <w:jc w:val="center"/>
      </w:pPr>
    </w:p>
    <w:p w14:paraId="0967EE2F" w14:textId="77777777" w:rsidR="00CC0227" w:rsidRDefault="00CC0227" w:rsidP="00B24EFA">
      <w:pPr>
        <w:jc w:val="center"/>
      </w:pPr>
    </w:p>
    <w:p w14:paraId="732923D7" w14:textId="77777777" w:rsidR="00CC0227" w:rsidRDefault="00CC0227" w:rsidP="00B24EFA">
      <w:pPr>
        <w:jc w:val="center"/>
      </w:pPr>
    </w:p>
    <w:p w14:paraId="0C50D3BD" w14:textId="77777777" w:rsidR="00CC0227" w:rsidRDefault="00CC0227" w:rsidP="00B24EFA">
      <w:pPr>
        <w:jc w:val="center"/>
      </w:pPr>
    </w:p>
    <w:p w14:paraId="13D7AB0A" w14:textId="77777777" w:rsidR="00CC0227" w:rsidRDefault="00CC0227" w:rsidP="00B24EFA">
      <w:pPr>
        <w:jc w:val="center"/>
      </w:pPr>
    </w:p>
    <w:p w14:paraId="53C96D02" w14:textId="77777777" w:rsidR="00CC0227" w:rsidRDefault="00CC0227" w:rsidP="00B24EFA">
      <w:pPr>
        <w:jc w:val="center"/>
      </w:pPr>
    </w:p>
    <w:p w14:paraId="261AB121" w14:textId="5305993A" w:rsidR="00FC1B6A" w:rsidRPr="00B24EFA" w:rsidRDefault="00CC0227" w:rsidP="00B24EFA">
      <w:pPr>
        <w:jc w:val="center"/>
      </w:pPr>
      <w:r>
        <w:t>4</w:t>
      </w:r>
    </w:p>
    <w:sectPr w:rsidR="00FC1B6A" w:rsidRPr="00B24EFA" w:rsidSect="002965B5">
      <w:headerReference w:type="default" r:id="rId16"/>
      <w:pgSz w:w="11906" w:h="16838"/>
      <w:pgMar w:top="851" w:right="567" w:bottom="851"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14A27E" w14:textId="77777777" w:rsidR="002B1075" w:rsidRDefault="002B1075">
      <w:r>
        <w:separator/>
      </w:r>
    </w:p>
  </w:endnote>
  <w:endnote w:type="continuationSeparator" w:id="0">
    <w:p w14:paraId="464E6D5E" w14:textId="77777777" w:rsidR="002B1075" w:rsidRDefault="002B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CY">
    <w:panose1 w:val="020B0600040502020204"/>
    <w:charset w:val="59"/>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19399" w14:textId="77777777" w:rsidR="002B1075" w:rsidRDefault="002B1075">
      <w:r>
        <w:separator/>
      </w:r>
    </w:p>
  </w:footnote>
  <w:footnote w:type="continuationSeparator" w:id="0">
    <w:p w14:paraId="391877AF" w14:textId="77777777" w:rsidR="002B1075" w:rsidRDefault="002B10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04D05" w14:textId="77777777" w:rsidR="002B1075" w:rsidRDefault="002B1075">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622E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Num2"/>
    <w:lvl w:ilvl="0">
      <w:start w:val="1"/>
      <w:numFmt w:val="decimal"/>
      <w:lvlText w:val="%1."/>
      <w:lvlJc w:val="left"/>
      <w:pPr>
        <w:tabs>
          <w:tab w:val="num" w:pos="0"/>
        </w:tabs>
        <w:ind w:left="720" w:firstLine="360"/>
      </w:pPr>
    </w:lvl>
    <w:lvl w:ilvl="1">
      <w:start w:val="1"/>
      <w:numFmt w:val="lowerLetter"/>
      <w:lvlText w:val="%2."/>
      <w:lvlJc w:val="left"/>
      <w:pPr>
        <w:tabs>
          <w:tab w:val="num" w:pos="0"/>
        </w:tabs>
        <w:ind w:left="1440" w:firstLine="1080"/>
      </w:pPr>
    </w:lvl>
    <w:lvl w:ilvl="2">
      <w:start w:val="1"/>
      <w:numFmt w:val="lowerRoman"/>
      <w:lvlText w:val="%2.%3."/>
      <w:lvlJc w:val="right"/>
      <w:pPr>
        <w:tabs>
          <w:tab w:val="num" w:pos="0"/>
        </w:tabs>
        <w:ind w:left="2161" w:firstLine="1981"/>
      </w:pPr>
    </w:lvl>
    <w:lvl w:ilvl="3">
      <w:start w:val="1"/>
      <w:numFmt w:val="decimal"/>
      <w:lvlText w:val="%2.%3.%4."/>
      <w:lvlJc w:val="left"/>
      <w:pPr>
        <w:tabs>
          <w:tab w:val="num" w:pos="0"/>
        </w:tabs>
        <w:ind w:left="2880" w:firstLine="2520"/>
      </w:pPr>
    </w:lvl>
    <w:lvl w:ilvl="4">
      <w:start w:val="1"/>
      <w:numFmt w:val="lowerLetter"/>
      <w:lvlText w:val="%2.%3.%4.%5."/>
      <w:lvlJc w:val="left"/>
      <w:pPr>
        <w:tabs>
          <w:tab w:val="num" w:pos="0"/>
        </w:tabs>
        <w:ind w:left="3600" w:firstLine="3240"/>
      </w:pPr>
    </w:lvl>
    <w:lvl w:ilvl="5">
      <w:start w:val="1"/>
      <w:numFmt w:val="lowerRoman"/>
      <w:lvlText w:val="%2.%3.%4.%5.%6."/>
      <w:lvlJc w:val="right"/>
      <w:pPr>
        <w:tabs>
          <w:tab w:val="num" w:pos="0"/>
        </w:tabs>
        <w:ind w:left="4320" w:firstLine="4140"/>
      </w:pPr>
    </w:lvl>
    <w:lvl w:ilvl="6">
      <w:start w:val="1"/>
      <w:numFmt w:val="decimal"/>
      <w:lvlText w:val="%2.%3.%4.%5.%6.%7."/>
      <w:lvlJc w:val="left"/>
      <w:pPr>
        <w:tabs>
          <w:tab w:val="num" w:pos="0"/>
        </w:tabs>
        <w:ind w:left="5040" w:firstLine="4680"/>
      </w:pPr>
    </w:lvl>
    <w:lvl w:ilvl="7">
      <w:start w:val="1"/>
      <w:numFmt w:val="lowerLetter"/>
      <w:lvlText w:val="%2.%3.%4.%5.%6.%7.%8."/>
      <w:lvlJc w:val="left"/>
      <w:pPr>
        <w:tabs>
          <w:tab w:val="num" w:pos="0"/>
        </w:tabs>
        <w:ind w:left="5760" w:firstLine="5400"/>
      </w:pPr>
    </w:lvl>
    <w:lvl w:ilvl="8">
      <w:start w:val="1"/>
      <w:numFmt w:val="lowerRoman"/>
      <w:lvlText w:val="%2.%3.%4.%5.%6.%7.%8.%9."/>
      <w:lvlJc w:val="right"/>
      <w:pPr>
        <w:tabs>
          <w:tab w:val="num" w:pos="0"/>
        </w:tabs>
        <w:ind w:left="6481" w:firstLine="6301"/>
      </w:pPr>
    </w:lvl>
  </w:abstractNum>
  <w:abstractNum w:abstractNumId="2">
    <w:nsid w:val="00000002"/>
    <w:multiLevelType w:val="multilevel"/>
    <w:tmpl w:val="00000002"/>
    <w:name w:val="WW8Num2"/>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name w:val="WW8Num3"/>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4"/>
    <w:multiLevelType w:val="multilevel"/>
    <w:tmpl w:val="00000004"/>
    <w:name w:val="WW8Num4"/>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6325240"/>
    <w:multiLevelType w:val="hybridMultilevel"/>
    <w:tmpl w:val="4CCED0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9F121C3"/>
    <w:multiLevelType w:val="hybridMultilevel"/>
    <w:tmpl w:val="C81C80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407"/>
    <w:rsid w:val="0000343F"/>
    <w:rsid w:val="00031D00"/>
    <w:rsid w:val="000C20DF"/>
    <w:rsid w:val="00156337"/>
    <w:rsid w:val="001645FE"/>
    <w:rsid w:val="00197467"/>
    <w:rsid w:val="001B4287"/>
    <w:rsid w:val="002041B5"/>
    <w:rsid w:val="00217AD1"/>
    <w:rsid w:val="00254192"/>
    <w:rsid w:val="002965B5"/>
    <w:rsid w:val="002B1075"/>
    <w:rsid w:val="002D79FA"/>
    <w:rsid w:val="002E2D19"/>
    <w:rsid w:val="003102CD"/>
    <w:rsid w:val="003220B4"/>
    <w:rsid w:val="00362143"/>
    <w:rsid w:val="003645D5"/>
    <w:rsid w:val="003B225E"/>
    <w:rsid w:val="003C2AED"/>
    <w:rsid w:val="00410B7C"/>
    <w:rsid w:val="00452407"/>
    <w:rsid w:val="00475321"/>
    <w:rsid w:val="004B0580"/>
    <w:rsid w:val="00502CDD"/>
    <w:rsid w:val="005331A7"/>
    <w:rsid w:val="00534818"/>
    <w:rsid w:val="00545E4B"/>
    <w:rsid w:val="00575F2D"/>
    <w:rsid w:val="005A2DEA"/>
    <w:rsid w:val="005E2502"/>
    <w:rsid w:val="005F024E"/>
    <w:rsid w:val="006414AD"/>
    <w:rsid w:val="00662FD4"/>
    <w:rsid w:val="006E6D7C"/>
    <w:rsid w:val="007154C2"/>
    <w:rsid w:val="007A22A1"/>
    <w:rsid w:val="007B26CC"/>
    <w:rsid w:val="007B4B24"/>
    <w:rsid w:val="008B2E3E"/>
    <w:rsid w:val="008D6CD9"/>
    <w:rsid w:val="00932969"/>
    <w:rsid w:val="00941234"/>
    <w:rsid w:val="00955A26"/>
    <w:rsid w:val="00967AAE"/>
    <w:rsid w:val="00984206"/>
    <w:rsid w:val="009B1039"/>
    <w:rsid w:val="009D6920"/>
    <w:rsid w:val="00A0227A"/>
    <w:rsid w:val="00A45F47"/>
    <w:rsid w:val="00AB4C05"/>
    <w:rsid w:val="00AE194A"/>
    <w:rsid w:val="00B24EFA"/>
    <w:rsid w:val="00BC2EE4"/>
    <w:rsid w:val="00BD6F88"/>
    <w:rsid w:val="00CC0227"/>
    <w:rsid w:val="00CF02FF"/>
    <w:rsid w:val="00CF29DA"/>
    <w:rsid w:val="00D1066D"/>
    <w:rsid w:val="00D4226A"/>
    <w:rsid w:val="00DA1935"/>
    <w:rsid w:val="00DA5101"/>
    <w:rsid w:val="00E957FB"/>
    <w:rsid w:val="00EB3384"/>
    <w:rsid w:val="00EE1345"/>
    <w:rsid w:val="00F05BB9"/>
    <w:rsid w:val="00F21D2F"/>
    <w:rsid w:val="00F35156"/>
    <w:rsid w:val="00FB4DED"/>
    <w:rsid w:val="00FC1B6A"/>
    <w:rsid w:val="00FC395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A8F7F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pPr>
    <w:rPr>
      <w:snapToGrid w:val="0"/>
      <w:lang w:eastAsia="ru-RU"/>
    </w:rPr>
  </w:style>
  <w:style w:type="paragraph" w:styleId="Title">
    <w:name w:val="Title"/>
    <w:basedOn w:val="Normal"/>
    <w:qFormat/>
    <w:pPr>
      <w:jc w:val="center"/>
    </w:pPr>
    <w:rPr>
      <w:i/>
      <w:sz w:val="2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link w:val="DocumentMapChar"/>
    <w:rsid w:val="00984206"/>
    <w:rPr>
      <w:rFonts w:ascii="Tahoma" w:hAnsi="Tahoma" w:cs="Tahoma"/>
      <w:sz w:val="16"/>
      <w:szCs w:val="16"/>
    </w:rPr>
  </w:style>
  <w:style w:type="character" w:customStyle="1" w:styleId="DocumentMapChar">
    <w:name w:val="Document Map Char"/>
    <w:link w:val="DocumentMap"/>
    <w:rsid w:val="00984206"/>
    <w:rPr>
      <w:rFonts w:ascii="Tahoma" w:hAnsi="Tahoma" w:cs="Tahoma"/>
      <w:sz w:val="16"/>
      <w:szCs w:val="16"/>
    </w:rPr>
  </w:style>
  <w:style w:type="table" w:styleId="TableGrid">
    <w:name w:val="Table Grid"/>
    <w:basedOn w:val="TableNormal"/>
    <w:rsid w:val="00967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2E2D19"/>
    <w:pPr>
      <w:suppressAutoHyphens/>
      <w:ind w:firstLine="709"/>
      <w:jc w:val="both"/>
    </w:pPr>
    <w:rPr>
      <w:lang w:eastAsia="zh-CN"/>
    </w:rPr>
  </w:style>
  <w:style w:type="character" w:customStyle="1" w:styleId="BodyTextIndentChar">
    <w:name w:val="Body Text Indent Char"/>
    <w:link w:val="BodyTextIndent"/>
    <w:rsid w:val="002E2D19"/>
    <w:rPr>
      <w:lang w:eastAsia="zh-CN"/>
    </w:rPr>
  </w:style>
  <w:style w:type="character" w:customStyle="1" w:styleId="apple-converted-space">
    <w:name w:val="apple-converted-space"/>
    <w:rsid w:val="00217AD1"/>
  </w:style>
  <w:style w:type="paragraph" w:styleId="Caption">
    <w:name w:val="caption"/>
    <w:basedOn w:val="Normal"/>
    <w:next w:val="Normal"/>
    <w:unhideWhenUsed/>
    <w:qFormat/>
    <w:rsid w:val="003C2AED"/>
    <w:pPr>
      <w:spacing w:after="200"/>
    </w:pPr>
    <w:rPr>
      <w:i/>
      <w:iCs/>
      <w:color w:val="44546A"/>
      <w:sz w:val="18"/>
      <w:szCs w:val="18"/>
    </w:rPr>
  </w:style>
  <w:style w:type="paragraph" w:styleId="BalloonText">
    <w:name w:val="Balloon Text"/>
    <w:basedOn w:val="Normal"/>
    <w:link w:val="BalloonTextChar"/>
    <w:rsid w:val="00AB4C05"/>
    <w:rPr>
      <w:rFonts w:ascii="Lucida Grande CY" w:hAnsi="Lucida Grande CY"/>
      <w:sz w:val="18"/>
      <w:szCs w:val="18"/>
    </w:rPr>
  </w:style>
  <w:style w:type="character" w:customStyle="1" w:styleId="BalloonTextChar">
    <w:name w:val="Balloon Text Char"/>
    <w:basedOn w:val="DefaultParagraphFont"/>
    <w:link w:val="BalloonText"/>
    <w:rsid w:val="00AB4C05"/>
    <w:rPr>
      <w:rFonts w:ascii="Lucida Grande CY" w:hAnsi="Lucida Grande CY"/>
      <w:sz w:val="18"/>
      <w:szCs w:val="18"/>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pPr>
    <w:rPr>
      <w:snapToGrid w:val="0"/>
      <w:lang w:eastAsia="ru-RU"/>
    </w:rPr>
  </w:style>
  <w:style w:type="paragraph" w:styleId="Title">
    <w:name w:val="Title"/>
    <w:basedOn w:val="Normal"/>
    <w:qFormat/>
    <w:pPr>
      <w:jc w:val="center"/>
    </w:pPr>
    <w:rPr>
      <w:i/>
      <w:sz w:val="2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link w:val="DocumentMapChar"/>
    <w:rsid w:val="00984206"/>
    <w:rPr>
      <w:rFonts w:ascii="Tahoma" w:hAnsi="Tahoma" w:cs="Tahoma"/>
      <w:sz w:val="16"/>
      <w:szCs w:val="16"/>
    </w:rPr>
  </w:style>
  <w:style w:type="character" w:customStyle="1" w:styleId="DocumentMapChar">
    <w:name w:val="Document Map Char"/>
    <w:link w:val="DocumentMap"/>
    <w:rsid w:val="00984206"/>
    <w:rPr>
      <w:rFonts w:ascii="Tahoma" w:hAnsi="Tahoma" w:cs="Tahoma"/>
      <w:sz w:val="16"/>
      <w:szCs w:val="16"/>
    </w:rPr>
  </w:style>
  <w:style w:type="table" w:styleId="TableGrid">
    <w:name w:val="Table Grid"/>
    <w:basedOn w:val="TableNormal"/>
    <w:rsid w:val="00967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2E2D19"/>
    <w:pPr>
      <w:suppressAutoHyphens/>
      <w:ind w:firstLine="709"/>
      <w:jc w:val="both"/>
    </w:pPr>
    <w:rPr>
      <w:lang w:eastAsia="zh-CN"/>
    </w:rPr>
  </w:style>
  <w:style w:type="character" w:customStyle="1" w:styleId="BodyTextIndentChar">
    <w:name w:val="Body Text Indent Char"/>
    <w:link w:val="BodyTextIndent"/>
    <w:rsid w:val="002E2D19"/>
    <w:rPr>
      <w:lang w:eastAsia="zh-CN"/>
    </w:rPr>
  </w:style>
  <w:style w:type="character" w:customStyle="1" w:styleId="apple-converted-space">
    <w:name w:val="apple-converted-space"/>
    <w:rsid w:val="00217AD1"/>
  </w:style>
  <w:style w:type="paragraph" w:styleId="Caption">
    <w:name w:val="caption"/>
    <w:basedOn w:val="Normal"/>
    <w:next w:val="Normal"/>
    <w:unhideWhenUsed/>
    <w:qFormat/>
    <w:rsid w:val="003C2AED"/>
    <w:pPr>
      <w:spacing w:after="200"/>
    </w:pPr>
    <w:rPr>
      <w:i/>
      <w:iCs/>
      <w:color w:val="44546A"/>
      <w:sz w:val="18"/>
      <w:szCs w:val="18"/>
    </w:rPr>
  </w:style>
  <w:style w:type="paragraph" w:styleId="BalloonText">
    <w:name w:val="Balloon Text"/>
    <w:basedOn w:val="Normal"/>
    <w:link w:val="BalloonTextChar"/>
    <w:rsid w:val="00AB4C05"/>
    <w:rPr>
      <w:rFonts w:ascii="Lucida Grande CY" w:hAnsi="Lucida Grande CY"/>
      <w:sz w:val="18"/>
      <w:szCs w:val="18"/>
    </w:rPr>
  </w:style>
  <w:style w:type="character" w:customStyle="1" w:styleId="BalloonTextChar">
    <w:name w:val="Balloon Text Char"/>
    <w:basedOn w:val="DefaultParagraphFont"/>
    <w:link w:val="BalloonText"/>
    <w:rsid w:val="00AB4C05"/>
    <w:rPr>
      <w:rFonts w:ascii="Lucida Grande CY" w:hAnsi="Lucida Grande CY"/>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6518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F4391-E0C8-A54D-A311-540C3AEB9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312</Words>
  <Characters>1784</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Государственное образовательное учреждение высшего профессионального образования</vt:lpstr>
      <vt:lpstr>ФАКУЛЬТЕТ  ____ИНФОРМАТИКА И СИСТЕМЫ УПРАВЛЕНИЯ________</vt:lpstr>
      <vt:lpstr/>
      <vt:lpstr>Отчет</vt:lpstr>
      <vt:lpstr>Название лабораторной работы:  Строки.</vt:lpstr>
      <vt:lpstr/>
      <vt:lpstr/>
    </vt:vector>
  </TitlesOfParts>
  <Company>metod.bmstu.ru</Company>
  <LinksUpToDate>false</LinksUpToDate>
  <CharactersWithSpaces>2092</CharactersWithSpaces>
  <SharedDoc>false</SharedDoc>
  <HLinks>
    <vt:vector size="36" baseType="variant">
      <vt:variant>
        <vt:i4>5439567</vt:i4>
      </vt:variant>
      <vt:variant>
        <vt:i4>2218</vt:i4>
      </vt:variant>
      <vt:variant>
        <vt:i4>1025</vt:i4>
      </vt:variant>
      <vt:variant>
        <vt:i4>1</vt:i4>
      </vt:variant>
      <vt:variant>
        <vt:lpwstr>Gerb-BMSTU_01</vt:lpwstr>
      </vt:variant>
      <vt:variant>
        <vt:lpwstr/>
      </vt:variant>
      <vt:variant>
        <vt:i4>67240049</vt:i4>
      </vt:variant>
      <vt:variant>
        <vt:i4>7528</vt:i4>
      </vt:variant>
      <vt:variant>
        <vt:i4>1026</vt:i4>
      </vt:variant>
      <vt:variant>
        <vt:i4>1</vt:i4>
      </vt:variant>
      <vt:variant>
        <vt:lpwstr>Снимок экрана 2016-12-09 в 8</vt:lpwstr>
      </vt:variant>
      <vt:variant>
        <vt:lpwstr/>
      </vt:variant>
      <vt:variant>
        <vt:i4>67305536</vt:i4>
      </vt:variant>
      <vt:variant>
        <vt:i4>7644</vt:i4>
      </vt:variant>
      <vt:variant>
        <vt:i4>1029</vt:i4>
      </vt:variant>
      <vt:variant>
        <vt:i4>1</vt:i4>
      </vt:variant>
      <vt:variant>
        <vt:lpwstr>Снимок экрана 2016-12-12 в 20</vt:lpwstr>
      </vt:variant>
      <vt:variant>
        <vt:lpwstr/>
      </vt:variant>
      <vt:variant>
        <vt:i4>67305536</vt:i4>
      </vt:variant>
      <vt:variant>
        <vt:i4>7648</vt:i4>
      </vt:variant>
      <vt:variant>
        <vt:i4>1030</vt:i4>
      </vt:variant>
      <vt:variant>
        <vt:i4>1</vt:i4>
      </vt:variant>
      <vt:variant>
        <vt:lpwstr>Снимок экрана 2016-12-12 в 20</vt:lpwstr>
      </vt:variant>
      <vt:variant>
        <vt:lpwstr/>
      </vt:variant>
      <vt:variant>
        <vt:i4>67764337</vt:i4>
      </vt:variant>
      <vt:variant>
        <vt:i4>7834</vt:i4>
      </vt:variant>
      <vt:variant>
        <vt:i4>1027</vt:i4>
      </vt:variant>
      <vt:variant>
        <vt:i4>1</vt:i4>
      </vt:variant>
      <vt:variant>
        <vt:lpwstr>Снимок экрана 2016-12-09 в 0</vt:lpwstr>
      </vt:variant>
      <vt:variant>
        <vt:lpwstr/>
      </vt:variant>
      <vt:variant>
        <vt:i4>67764337</vt:i4>
      </vt:variant>
      <vt:variant>
        <vt:i4>7838</vt:i4>
      </vt:variant>
      <vt:variant>
        <vt:i4>1028</vt:i4>
      </vt:variant>
      <vt:variant>
        <vt:i4>1</vt:i4>
      </vt:variant>
      <vt:variant>
        <vt:lpwstr>Снимок экрана 2016-12-09 в 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subject/>
  <dc:creator>ovgot</dc:creator>
  <cp:keywords/>
  <dc:description/>
  <cp:lastModifiedBy>Учёба.</cp:lastModifiedBy>
  <cp:revision>3</cp:revision>
  <dcterms:created xsi:type="dcterms:W3CDTF">2017-06-28T05:21:00Z</dcterms:created>
  <dcterms:modified xsi:type="dcterms:W3CDTF">2017-06-28T06:13:00Z</dcterms:modified>
</cp:coreProperties>
</file>