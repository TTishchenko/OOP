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F293E" w14:textId="77777777"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14:paraId="499A8487" w14:textId="77777777" w:rsidTr="00984206">
        <w:trPr>
          <w:trHeight w:val="2077"/>
        </w:trPr>
        <w:tc>
          <w:tcPr>
            <w:tcW w:w="2268" w:type="dxa"/>
            <w:vAlign w:val="center"/>
          </w:tcPr>
          <w:p w14:paraId="5EFE2FE0" w14:textId="77777777" w:rsidR="00984206" w:rsidRPr="00984206" w:rsidRDefault="00662FD4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  <w:lang w:val="en-US" w:eastAsia="en-US"/>
              </w:rPr>
              <w:drawing>
                <wp:inline distT="0" distB="0" distL="0" distR="0" wp14:anchorId="690A075E" wp14:editId="40C98CD2">
                  <wp:extent cx="736600" cy="825500"/>
                  <wp:effectExtent l="0" t="0" r="0" b="12700"/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87F840F" w14:textId="77777777" w:rsidR="00EB3384" w:rsidRDefault="00EB3384"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EFA0B91" w14:textId="77777777" w:rsidR="00EB3384" w:rsidRDefault="00EB3384" w:rsidP="003102CD">
            <w:pPr>
              <w:pStyle w:val="Normal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</w:tc>
      </w:tr>
    </w:tbl>
    <w:p w14:paraId="47DB1A7D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B941962" w14:textId="77777777" w:rsidR="00545E4B" w:rsidRDefault="00545E4B" w:rsidP="00984206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="003102CD"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3B9E94A0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="003102CD" w:rsidRPr="003102CD">
        <w:rPr>
          <w:caps/>
          <w:sz w:val="28"/>
          <w:u w:val="single"/>
        </w:rPr>
        <w:t>Компьютерные Системы и сети</w:t>
      </w:r>
      <w:r w:rsidR="003102CD"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DB897AA" w14:textId="77777777" w:rsidR="003B225E" w:rsidRDefault="003B225E" w:rsidP="00984206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9F30EC" w14:textId="77777777" w:rsidR="00545E4B" w:rsidRPr="003B225E" w:rsidRDefault="003B225E" w:rsidP="00984206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F24913F" w14:textId="77777777" w:rsidR="00FC1B6A" w:rsidRPr="00FC1B6A" w:rsidRDefault="00FC1B6A" w:rsidP="00FC1B6A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</w:t>
      </w:r>
      <w:bookmarkStart w:id="0" w:name="_GoBack"/>
      <w:bookmarkEnd w:id="0"/>
      <w:r>
        <w:rPr>
          <w:b/>
          <w:sz w:val="28"/>
        </w:rPr>
        <w:t xml:space="preserve">й работе № </w:t>
      </w:r>
      <w:r w:rsidR="008B2E3E">
        <w:rPr>
          <w:b/>
          <w:sz w:val="28"/>
        </w:rPr>
        <w:t>1</w:t>
      </w:r>
    </w:p>
    <w:p w14:paraId="58E4EA9D" w14:textId="77777777" w:rsidR="003B225E" w:rsidRPr="008B2E3E" w:rsidRDefault="00FC3951" w:rsidP="006414AD">
      <w:pPr>
        <w:outlineLvl w:val="0"/>
        <w:rPr>
          <w:sz w:val="32"/>
          <w:szCs w:val="32"/>
          <w:lang w:val="en-US"/>
        </w:rPr>
      </w:pPr>
      <w:r>
        <w:rPr>
          <w:b/>
          <w:sz w:val="28"/>
        </w:rPr>
        <w:t>Название лабораторной работы:</w:t>
      </w:r>
      <w:r w:rsidR="006414AD">
        <w:rPr>
          <w:b/>
          <w:sz w:val="28"/>
          <w:lang w:val="en-US"/>
        </w:rPr>
        <w:t xml:space="preserve">  </w:t>
      </w:r>
      <w:r w:rsidR="008B2E3E">
        <w:rPr>
          <w:sz w:val="32"/>
          <w:szCs w:val="32"/>
        </w:rPr>
        <w:t xml:space="preserve">Консольное приложения С++ в среде </w:t>
      </w:r>
      <w:r w:rsidR="008B2E3E">
        <w:rPr>
          <w:sz w:val="32"/>
          <w:szCs w:val="32"/>
          <w:lang w:val="en-US"/>
        </w:rPr>
        <w:t>Microsoft Studio 2008(Visual C++).</w:t>
      </w:r>
    </w:p>
    <w:p w14:paraId="610962DF" w14:textId="77777777" w:rsidR="006414AD" w:rsidRPr="006414AD" w:rsidRDefault="006414AD" w:rsidP="006414AD">
      <w:pPr>
        <w:jc w:val="both"/>
        <w:outlineLvl w:val="0"/>
        <w:rPr>
          <w:b/>
          <w:i/>
          <w:sz w:val="28"/>
          <w:szCs w:val="28"/>
        </w:rPr>
      </w:pPr>
    </w:p>
    <w:p w14:paraId="4022FD0C" w14:textId="77777777" w:rsidR="00FC1B6A" w:rsidRDefault="00FC1B6A" w:rsidP="00FC1B6A">
      <w:pPr>
        <w:spacing w:line="360" w:lineRule="auto"/>
        <w:jc w:val="center"/>
        <w:rPr>
          <w:b/>
          <w:sz w:val="32"/>
          <w:szCs w:val="32"/>
        </w:rPr>
      </w:pPr>
    </w:p>
    <w:p w14:paraId="25BA996C" w14:textId="77777777" w:rsidR="00F35156" w:rsidRDefault="00F35156" w:rsidP="00FC1B6A">
      <w:pPr>
        <w:spacing w:line="360" w:lineRule="auto"/>
        <w:jc w:val="center"/>
        <w:rPr>
          <w:b/>
          <w:sz w:val="32"/>
          <w:szCs w:val="32"/>
        </w:rPr>
      </w:pPr>
    </w:p>
    <w:p w14:paraId="19528EC0" w14:textId="77777777" w:rsidR="00FC1B6A" w:rsidRPr="00FC1B6A" w:rsidRDefault="00FC1B6A" w:rsidP="00FC1B6A">
      <w:pPr>
        <w:spacing w:line="360" w:lineRule="auto"/>
        <w:jc w:val="center"/>
        <w:rPr>
          <w:b/>
          <w:sz w:val="32"/>
          <w:szCs w:val="32"/>
        </w:rPr>
      </w:pPr>
    </w:p>
    <w:p w14:paraId="0F3B29FA" w14:textId="77777777" w:rsidR="00F05BB9" w:rsidRDefault="00FC3951" w:rsidP="00FC1B6A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>
        <w:rPr>
          <w:b/>
          <w:sz w:val="28"/>
          <w:lang w:val="en-US"/>
        </w:rPr>
        <w:t>:</w:t>
      </w:r>
      <w:r w:rsidR="003B225E">
        <w:rPr>
          <w:b/>
          <w:sz w:val="28"/>
        </w:rPr>
        <w:t xml:space="preserve"> </w:t>
      </w:r>
      <w:r w:rsidR="00FC1B6A" w:rsidRPr="00A45F47">
        <w:rPr>
          <w:b/>
          <w:bCs/>
          <w:sz w:val="28"/>
        </w:rPr>
        <w:t xml:space="preserve"> </w:t>
      </w:r>
      <w:r w:rsidR="008B2E3E">
        <w:rPr>
          <w:bCs/>
          <w:sz w:val="28"/>
        </w:rPr>
        <w:t>Объектно-ориентированное программирование</w:t>
      </w:r>
    </w:p>
    <w:p w14:paraId="6BC62792" w14:textId="77777777" w:rsidR="00FC1B6A" w:rsidRDefault="00FC1B6A" w:rsidP="00FC1B6A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</w:p>
    <w:p w14:paraId="2BE8FE62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473B046" w14:textId="77777777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8B2E3E">
        <w:rPr>
          <w:sz w:val="28"/>
        </w:rPr>
        <w:t>ИУ6-2</w:t>
      </w:r>
      <w:r w:rsidR="00FC1B6A">
        <w:rPr>
          <w:sz w:val="28"/>
        </w:rPr>
        <w:t xml:space="preserve">1     </w:t>
      </w:r>
      <w:r w:rsidR="007154C2" w:rsidRPr="006A63C3">
        <w:rPr>
          <w:b/>
          <w:sz w:val="24"/>
        </w:rPr>
        <w:t xml:space="preserve">      ______</w:t>
      </w:r>
      <w:r w:rsidR="007154C2">
        <w:rPr>
          <w:b/>
          <w:sz w:val="24"/>
        </w:rPr>
        <w:t>____________   ___________________</w:t>
      </w:r>
    </w:p>
    <w:p w14:paraId="053E2987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3CCBC715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70A13C74" w14:textId="77777777" w:rsidR="007154C2" w:rsidRDefault="007154C2" w:rsidP="007154C2">
      <w:pPr>
        <w:spacing w:line="300" w:lineRule="exact"/>
        <w:rPr>
          <w:sz w:val="28"/>
        </w:rPr>
      </w:pPr>
    </w:p>
    <w:p w14:paraId="74992772" w14:textId="77777777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14:paraId="328B439D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23ADB9F9" w14:textId="77777777" w:rsidR="00545E4B" w:rsidRDefault="00545E4B" w:rsidP="00545E4B">
      <w:pPr>
        <w:rPr>
          <w:sz w:val="24"/>
        </w:rPr>
      </w:pPr>
    </w:p>
    <w:p w14:paraId="5AC45A6D" w14:textId="77777777" w:rsidR="00545E4B" w:rsidRDefault="00545E4B" w:rsidP="00545E4B">
      <w:pPr>
        <w:rPr>
          <w:sz w:val="24"/>
        </w:rPr>
      </w:pPr>
    </w:p>
    <w:p w14:paraId="39CDE0B0" w14:textId="77777777" w:rsidR="002E2D19" w:rsidRDefault="002E2D19" w:rsidP="00545E4B">
      <w:pPr>
        <w:rPr>
          <w:sz w:val="24"/>
        </w:rPr>
      </w:pPr>
    </w:p>
    <w:p w14:paraId="2A3198A7" w14:textId="77777777" w:rsidR="00545E4B" w:rsidRDefault="00545E4B" w:rsidP="00545E4B">
      <w:pPr>
        <w:rPr>
          <w:sz w:val="24"/>
        </w:rPr>
      </w:pPr>
    </w:p>
    <w:p w14:paraId="4BBA1AE8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8B2E3E">
        <w:rPr>
          <w:sz w:val="24"/>
        </w:rPr>
        <w:t>7</w:t>
      </w:r>
    </w:p>
    <w:p w14:paraId="3DA700C3" w14:textId="77777777" w:rsidR="003C2AED" w:rsidRDefault="006414AD" w:rsidP="008B2E3E">
      <w:pPr>
        <w:ind w:left="567"/>
        <w:jc w:val="both"/>
        <w:rPr>
          <w:sz w:val="28"/>
          <w:szCs w:val="28"/>
        </w:rPr>
      </w:pPr>
      <w:r w:rsidRPr="00206C95">
        <w:rPr>
          <w:b/>
          <w:sz w:val="32"/>
          <w:szCs w:val="28"/>
        </w:rPr>
        <w:lastRenderedPageBreak/>
        <w:t>Задание:</w:t>
      </w:r>
      <w:r w:rsidRPr="006414AD">
        <w:rPr>
          <w:sz w:val="28"/>
          <w:szCs w:val="28"/>
        </w:rPr>
        <w:t xml:space="preserve"> </w:t>
      </w:r>
    </w:p>
    <w:p w14:paraId="4AD50172" w14:textId="77777777" w:rsidR="008B2E3E" w:rsidRDefault="008B2E3E" w:rsidP="008B2E3E">
      <w:pPr>
        <w:numPr>
          <w:ilvl w:val="0"/>
          <w:numId w:val="4"/>
        </w:numPr>
        <w:suppressAutoHyphens/>
        <w:rPr>
          <w:sz w:val="24"/>
        </w:rPr>
      </w:pPr>
      <w:r>
        <w:rPr>
          <w:sz w:val="24"/>
        </w:rPr>
        <w:t>Создание заготовки консольного приложения</w:t>
      </w:r>
    </w:p>
    <w:p w14:paraId="68A54CA0" w14:textId="77777777" w:rsidR="008B2E3E" w:rsidRDefault="008B2E3E" w:rsidP="008B2E3E">
      <w:pPr>
        <w:numPr>
          <w:ilvl w:val="0"/>
          <w:numId w:val="4"/>
        </w:numPr>
        <w:suppressAutoHyphens/>
        <w:rPr>
          <w:sz w:val="24"/>
        </w:rPr>
      </w:pPr>
      <w:r>
        <w:rPr>
          <w:sz w:val="24"/>
        </w:rPr>
        <w:t xml:space="preserve">Ввод программы. </w:t>
      </w:r>
    </w:p>
    <w:p w14:paraId="28798AA4" w14:textId="77777777" w:rsidR="008B2E3E" w:rsidRDefault="008B2E3E" w:rsidP="008B2E3E">
      <w:pPr>
        <w:numPr>
          <w:ilvl w:val="0"/>
          <w:numId w:val="4"/>
        </w:numPr>
        <w:suppressAutoHyphens/>
        <w:rPr>
          <w:sz w:val="24"/>
        </w:rPr>
      </w:pPr>
      <w:r>
        <w:rPr>
          <w:sz w:val="24"/>
        </w:rPr>
        <w:t xml:space="preserve">Запуск программы на выполнение </w:t>
      </w:r>
    </w:p>
    <w:p w14:paraId="59C87A5C" w14:textId="77777777" w:rsidR="008B2E3E" w:rsidRDefault="008B2E3E" w:rsidP="008B2E3E">
      <w:pPr>
        <w:numPr>
          <w:ilvl w:val="0"/>
          <w:numId w:val="4"/>
        </w:numPr>
        <w:suppressAutoHyphens/>
      </w:pPr>
      <w:r>
        <w:rPr>
          <w:sz w:val="24"/>
        </w:rPr>
        <w:t xml:space="preserve">Модульное программирование. Файлы заголовков </w:t>
      </w:r>
    </w:p>
    <w:p w14:paraId="7B0B11E1" w14:textId="77777777" w:rsidR="008B2E3E" w:rsidRDefault="008B2E3E" w:rsidP="008B2E3E">
      <w:pPr>
        <w:numPr>
          <w:ilvl w:val="0"/>
          <w:numId w:val="4"/>
        </w:numPr>
        <w:suppressAutoHyphens/>
        <w:rPr>
          <w:sz w:val="24"/>
        </w:rPr>
      </w:pPr>
      <w:r>
        <w:rPr>
          <w:sz w:val="24"/>
        </w:rPr>
        <w:t>Отладка консольных приложений</w:t>
      </w:r>
    </w:p>
    <w:p w14:paraId="72B9EB9B" w14:textId="77777777" w:rsidR="008B2E3E" w:rsidRDefault="008B2E3E" w:rsidP="008B2E3E">
      <w:pPr>
        <w:numPr>
          <w:ilvl w:val="0"/>
          <w:numId w:val="4"/>
        </w:numPr>
        <w:suppressAutoHyphens/>
        <w:rPr>
          <w:sz w:val="24"/>
        </w:rPr>
      </w:pPr>
      <w:r>
        <w:rPr>
          <w:sz w:val="24"/>
        </w:rPr>
        <w:t>Просмотр значений переменных в режиме отладки</w:t>
      </w:r>
    </w:p>
    <w:p w14:paraId="619097B6" w14:textId="77777777" w:rsidR="008B2E3E" w:rsidRPr="008B2E3E" w:rsidRDefault="008B2E3E" w:rsidP="008B2E3E">
      <w:pPr>
        <w:numPr>
          <w:ilvl w:val="0"/>
          <w:numId w:val="4"/>
        </w:numPr>
        <w:suppressAutoHyphens/>
      </w:pPr>
      <w:r>
        <w:rPr>
          <w:sz w:val="24"/>
        </w:rPr>
        <w:t>Установка и отмена точки останова в программе.</w:t>
      </w:r>
    </w:p>
    <w:p w14:paraId="03190B72" w14:textId="77777777" w:rsidR="003C2AED" w:rsidRPr="003C2AED" w:rsidRDefault="003C2AED" w:rsidP="003C2AED">
      <w:pPr>
        <w:ind w:firstLine="567"/>
        <w:jc w:val="both"/>
        <w:rPr>
          <w:sz w:val="28"/>
          <w:szCs w:val="28"/>
        </w:rPr>
      </w:pPr>
    </w:p>
    <w:p w14:paraId="72D8BE39" w14:textId="77777777" w:rsidR="00AE194A" w:rsidRPr="00AE194A" w:rsidRDefault="00AE194A" w:rsidP="00AE194A">
      <w:pPr>
        <w:rPr>
          <w:b/>
          <w:snapToGrid w:val="0"/>
          <w:sz w:val="32"/>
          <w:szCs w:val="32"/>
        </w:rPr>
      </w:pPr>
      <w:r w:rsidRPr="00AE194A">
        <w:rPr>
          <w:b/>
          <w:snapToGrid w:val="0"/>
          <w:sz w:val="32"/>
          <w:szCs w:val="32"/>
        </w:rPr>
        <w:t>Блок-схема алгоритма:</w:t>
      </w:r>
    </w:p>
    <w:p w14:paraId="00067831" w14:textId="77777777" w:rsidR="00AE194A" w:rsidRPr="008B2E3E" w:rsidRDefault="00662FD4" w:rsidP="00AB4C05">
      <w:pPr>
        <w:jc w:val="center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noProof/>
          <w:sz w:val="28"/>
          <w:szCs w:val="28"/>
          <w:lang w:val="en-US" w:eastAsia="en-US"/>
        </w:rPr>
        <w:drawing>
          <wp:inline distT="0" distB="0" distL="0" distR="0" wp14:anchorId="0F2C2ECE" wp14:editId="6DCD3B89">
            <wp:extent cx="2058035" cy="3782593"/>
            <wp:effectExtent l="0" t="0" r="0" b="2540"/>
            <wp:docPr id="2" name="Picture 2" descr="Снимок экрана 2017-05-19 в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 экрана 2017-05-19 в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56" cy="378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8E00" w14:textId="77777777" w:rsidR="0000343F" w:rsidRDefault="0000343F" w:rsidP="0000343F">
      <w:pPr>
        <w:pStyle w:val="Caption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 w:rsidR="008B2E3E">
        <w:rPr>
          <w:sz w:val="21"/>
        </w:rPr>
        <w:t>1</w:t>
      </w:r>
      <w:r>
        <w:rPr>
          <w:sz w:val="21"/>
        </w:rPr>
        <w:t>.</w:t>
      </w:r>
      <w:r w:rsidRPr="003B7B04">
        <w:rPr>
          <w:sz w:val="21"/>
        </w:rPr>
        <w:t>1 – Схема алгоритма</w:t>
      </w:r>
      <w:r w:rsidR="008B2E3E">
        <w:rPr>
          <w:sz w:val="21"/>
        </w:rPr>
        <w:t xml:space="preserve"> основной программы для ЛР1</w:t>
      </w:r>
    </w:p>
    <w:p w14:paraId="3B7D5132" w14:textId="77777777" w:rsidR="00575F2D" w:rsidRPr="00AB4C05" w:rsidRDefault="00AB4C05" w:rsidP="00AB4C05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DABDACD" wp14:editId="54F5BC12">
            <wp:extent cx="3167641" cy="3177540"/>
            <wp:effectExtent l="0" t="0" r="7620" b="0"/>
            <wp:docPr id="7" name="Picture 7" descr="Macintosh HD:Users:uceba:Desktop:Снимок экрана 2017-05-19 в 4.28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uceba:Desktop:Снимок экрана 2017-05-19 в 4.28.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641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E0DD" w14:textId="2CCC8648" w:rsidR="00F35156" w:rsidRPr="00F35156" w:rsidRDefault="00AB4C05" w:rsidP="00F35156">
      <w:pPr>
        <w:jc w:val="center"/>
        <w:rPr>
          <w:i/>
          <w:sz w:val="21"/>
        </w:rPr>
      </w:pPr>
      <w:r w:rsidRPr="00AB4C05">
        <w:rPr>
          <w:i/>
          <w:sz w:val="21"/>
        </w:rPr>
        <w:t>Рисунок 1.</w:t>
      </w:r>
      <w:r>
        <w:rPr>
          <w:i/>
          <w:sz w:val="21"/>
        </w:rPr>
        <w:t>2</w:t>
      </w:r>
      <w:r w:rsidRPr="00AB4C05">
        <w:rPr>
          <w:i/>
          <w:sz w:val="21"/>
        </w:rPr>
        <w:t xml:space="preserve"> – Схема алгоритма</w:t>
      </w:r>
      <w:r>
        <w:rPr>
          <w:i/>
          <w:sz w:val="21"/>
        </w:rPr>
        <w:t xml:space="preserve"> функции </w:t>
      </w:r>
      <w:proofErr w:type="spellStart"/>
      <w:r>
        <w:rPr>
          <w:i/>
          <w:sz w:val="21"/>
        </w:rPr>
        <w:t>nod</w:t>
      </w:r>
      <w:proofErr w:type="spellEnd"/>
      <w:r w:rsidRPr="00AB4C05">
        <w:rPr>
          <w:i/>
          <w:sz w:val="21"/>
        </w:rPr>
        <w:t xml:space="preserve"> для ЛР1</w:t>
      </w:r>
    </w:p>
    <w:p w14:paraId="1ED8CAD1" w14:textId="77777777" w:rsidR="0000343F" w:rsidRPr="00575F2D" w:rsidRDefault="00575F2D" w:rsidP="00575F2D">
      <w:pPr>
        <w:jc w:val="center"/>
      </w:pPr>
      <w:r>
        <w:t>2</w:t>
      </w:r>
    </w:p>
    <w:p w14:paraId="7DE96A78" w14:textId="636C4E4E" w:rsidR="003C2AED" w:rsidRPr="002E2D19" w:rsidRDefault="003C2AED" w:rsidP="003C2AED">
      <w:pPr>
        <w:rPr>
          <w:b/>
          <w:sz w:val="32"/>
          <w:szCs w:val="28"/>
        </w:rPr>
      </w:pPr>
      <w:r w:rsidRPr="00206C95">
        <w:rPr>
          <w:b/>
          <w:sz w:val="32"/>
          <w:szCs w:val="28"/>
        </w:rPr>
        <w:t>Код программы:</w:t>
      </w:r>
    </w:p>
    <w:p w14:paraId="3AE72D65" w14:textId="65249F96" w:rsidR="00F35156" w:rsidRPr="00F35156" w:rsidRDefault="00F35156" w:rsidP="003C2AED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noProof/>
          <w:sz w:val="28"/>
          <w:szCs w:val="28"/>
          <w:lang w:val="en-US" w:eastAsia="en-US"/>
        </w:rPr>
        <w:drawing>
          <wp:inline distT="0" distB="0" distL="0" distR="0" wp14:anchorId="29B2E05E" wp14:editId="326E8201">
            <wp:extent cx="4000500" cy="2476500"/>
            <wp:effectExtent l="0" t="0" r="12700" b="12700"/>
            <wp:docPr id="9" name="Picture 9" descr="Macintosh HD:Users:uceba:Desktop: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uceba:Desktop:Untitled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8" t="16078" r="6794" b="7451"/>
                    <a:stretch/>
                  </pic:blipFill>
                  <pic:spPr bwMode="auto">
                    <a:xfrm>
                      <a:off x="0" y="0"/>
                      <a:ext cx="4000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570DF" w14:textId="17032D9B" w:rsidR="003C2AED" w:rsidRDefault="003C2AED" w:rsidP="003C2AED">
      <w:pPr>
        <w:pStyle w:val="Caption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 w:rsidR="00F35156">
        <w:rPr>
          <w:sz w:val="21"/>
        </w:rPr>
        <w:t>1</w:t>
      </w:r>
      <w:r>
        <w:rPr>
          <w:sz w:val="21"/>
        </w:rPr>
        <w:t>.</w:t>
      </w:r>
      <w:r w:rsidR="00F35156">
        <w:rPr>
          <w:sz w:val="21"/>
        </w:rPr>
        <w:t>3</w:t>
      </w:r>
      <w:r w:rsidRPr="003B7B04">
        <w:rPr>
          <w:sz w:val="21"/>
        </w:rPr>
        <w:t xml:space="preserve"> – Код </w:t>
      </w:r>
      <w:r w:rsidR="00F35156">
        <w:rPr>
          <w:sz w:val="21"/>
        </w:rPr>
        <w:t xml:space="preserve">основной </w:t>
      </w:r>
      <w:r w:rsidRPr="003B7B04">
        <w:rPr>
          <w:sz w:val="21"/>
        </w:rPr>
        <w:t>программы</w:t>
      </w:r>
      <w:r w:rsidR="00F35156">
        <w:rPr>
          <w:sz w:val="21"/>
        </w:rPr>
        <w:t xml:space="preserve"> для ЛР1</w:t>
      </w:r>
    </w:p>
    <w:p w14:paraId="6CD9766E" w14:textId="1859E3FC" w:rsidR="00F35156" w:rsidRPr="00F35156" w:rsidRDefault="00F35156" w:rsidP="00F35156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noProof/>
          <w:sz w:val="28"/>
          <w:szCs w:val="28"/>
          <w:lang w:val="en-US" w:eastAsia="en-US"/>
        </w:rPr>
        <w:drawing>
          <wp:inline distT="0" distB="0" distL="0" distR="0" wp14:anchorId="02BE3C61" wp14:editId="13E1C1CA">
            <wp:extent cx="1943100" cy="1447800"/>
            <wp:effectExtent l="0" t="0" r="12700" b="0"/>
            <wp:docPr id="10" name="Picture 10" descr="Macintosh HD:Users:uceba:Desktop: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uceba:Desktop:Untitled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8" t="26708" r="16742" b="2484"/>
                    <a:stretch/>
                  </pic:blipFill>
                  <pic:spPr bwMode="auto">
                    <a:xfrm>
                      <a:off x="0" y="0"/>
                      <a:ext cx="1943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E84FA" w14:textId="6F9F0AA7" w:rsidR="00575F2D" w:rsidRPr="00F35156" w:rsidRDefault="00F35156" w:rsidP="00F35156">
      <w:pPr>
        <w:pStyle w:val="Caption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>
        <w:rPr>
          <w:sz w:val="21"/>
        </w:rPr>
        <w:t>1.4</w:t>
      </w:r>
      <w:r w:rsidRPr="003B7B04">
        <w:rPr>
          <w:sz w:val="21"/>
        </w:rPr>
        <w:t xml:space="preserve"> – Код </w:t>
      </w:r>
      <w:r>
        <w:rPr>
          <w:sz w:val="21"/>
        </w:rPr>
        <w:t xml:space="preserve">функции </w:t>
      </w:r>
      <w:proofErr w:type="spellStart"/>
      <w:r>
        <w:rPr>
          <w:sz w:val="21"/>
        </w:rPr>
        <w:t>nod</w:t>
      </w:r>
      <w:proofErr w:type="spellEnd"/>
      <w:r>
        <w:rPr>
          <w:sz w:val="21"/>
        </w:rPr>
        <w:t xml:space="preserve"> для ЛР1</w:t>
      </w:r>
    </w:p>
    <w:p w14:paraId="3080268A" w14:textId="77777777" w:rsidR="002E2D19" w:rsidRDefault="002E2D19" w:rsidP="002E2D19">
      <w:pPr>
        <w:rPr>
          <w:b/>
          <w:snapToGrid w:val="0"/>
          <w:sz w:val="32"/>
          <w:szCs w:val="32"/>
          <w:lang w:val="en-US"/>
        </w:rPr>
      </w:pPr>
      <w:r w:rsidRPr="002E2D19">
        <w:rPr>
          <w:b/>
          <w:snapToGrid w:val="0"/>
          <w:sz w:val="32"/>
          <w:szCs w:val="32"/>
        </w:rPr>
        <w:t>Тестирование</w:t>
      </w:r>
      <w:r w:rsidRPr="002E2D19">
        <w:rPr>
          <w:b/>
          <w:snapToGrid w:val="0"/>
          <w:sz w:val="32"/>
          <w:szCs w:val="32"/>
          <w:lang w:val="en-US"/>
        </w:rPr>
        <w:t>:</w:t>
      </w:r>
    </w:p>
    <w:p w14:paraId="479EA88D" w14:textId="0C6F3F1F" w:rsidR="00F35156" w:rsidRPr="002E2D19" w:rsidRDefault="00F35156" w:rsidP="002E2D19">
      <w:pPr>
        <w:rPr>
          <w:b/>
          <w:snapToGrid w:val="0"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 wp14:anchorId="38AA9E52" wp14:editId="0FE58482">
            <wp:extent cx="3302000" cy="774700"/>
            <wp:effectExtent l="0" t="0" r="0" b="12700"/>
            <wp:docPr id="11" name="Picture 11" descr="Macintosh HD:Users:uceba:Desktop: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uceba:Desktop:Untitled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16981" r="16923" b="25472"/>
                    <a:stretch/>
                  </pic:blipFill>
                  <pic:spPr bwMode="auto">
                    <a:xfrm>
                      <a:off x="0" y="0"/>
                      <a:ext cx="33020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10B96" w14:textId="3E2504C8" w:rsidR="006414AD" w:rsidRDefault="00575F2D" w:rsidP="00575F2D">
      <w:pPr>
        <w:pStyle w:val="Caption"/>
        <w:jc w:val="center"/>
        <w:rPr>
          <w:sz w:val="21"/>
        </w:rPr>
      </w:pPr>
      <w:r w:rsidRPr="000A1024">
        <w:rPr>
          <w:sz w:val="21"/>
        </w:rPr>
        <w:t xml:space="preserve">Рисунок </w:t>
      </w:r>
      <w:r w:rsidR="00F35156">
        <w:rPr>
          <w:sz w:val="21"/>
        </w:rPr>
        <w:t>1</w:t>
      </w:r>
      <w:r>
        <w:rPr>
          <w:sz w:val="21"/>
        </w:rPr>
        <w:t>.</w:t>
      </w:r>
      <w:r w:rsidR="00F35156">
        <w:rPr>
          <w:sz w:val="21"/>
        </w:rPr>
        <w:t>5</w:t>
      </w:r>
      <w:r>
        <w:rPr>
          <w:sz w:val="21"/>
        </w:rPr>
        <w:t xml:space="preserve"> </w:t>
      </w:r>
      <w:r w:rsidR="00F35156">
        <w:rPr>
          <w:sz w:val="21"/>
        </w:rPr>
        <w:t>– Тестирование программы для ЛР1</w:t>
      </w:r>
    </w:p>
    <w:p w14:paraId="43688FFF" w14:textId="76E35661" w:rsidR="00F35156" w:rsidRDefault="00F35156" w:rsidP="00F35156">
      <w:r>
        <w:rPr>
          <w:noProof/>
          <w:lang w:val="en-US" w:eastAsia="en-US"/>
        </w:rPr>
        <w:drawing>
          <wp:inline distT="0" distB="0" distL="0" distR="0" wp14:anchorId="5DC05322" wp14:editId="05D8CD0F">
            <wp:extent cx="3683000" cy="2006600"/>
            <wp:effectExtent l="0" t="0" r="0" b="0"/>
            <wp:docPr id="12" name="Picture 12" descr="Macintosh HD:Users:uceba:Desktop: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uceba:Desktop:Untitled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8" t="20574" r="19355" b="3828"/>
                    <a:stretch/>
                  </pic:blipFill>
                  <pic:spPr bwMode="auto">
                    <a:xfrm>
                      <a:off x="0" y="0"/>
                      <a:ext cx="36830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FA014" w14:textId="38DF861E" w:rsidR="00F35156" w:rsidRDefault="00F35156" w:rsidP="00F35156">
      <w:pPr>
        <w:pStyle w:val="Caption"/>
        <w:jc w:val="center"/>
        <w:rPr>
          <w:sz w:val="21"/>
        </w:rPr>
      </w:pPr>
      <w:r w:rsidRPr="000A1024">
        <w:rPr>
          <w:sz w:val="21"/>
        </w:rPr>
        <w:t xml:space="preserve">Рисунок </w:t>
      </w:r>
      <w:r>
        <w:rPr>
          <w:sz w:val="21"/>
        </w:rPr>
        <w:t>1.6 – Отладка программы для ЛР1</w:t>
      </w:r>
    </w:p>
    <w:p w14:paraId="3FC3444A" w14:textId="77777777" w:rsidR="00F35156" w:rsidRDefault="00F35156" w:rsidP="00F35156">
      <w:pPr>
        <w:jc w:val="center"/>
      </w:pPr>
    </w:p>
    <w:p w14:paraId="7228F4AD" w14:textId="77777777" w:rsidR="00F35156" w:rsidRDefault="00F35156" w:rsidP="00F35156">
      <w:pPr>
        <w:jc w:val="center"/>
      </w:pPr>
    </w:p>
    <w:p w14:paraId="283F9180" w14:textId="77777777" w:rsidR="00F35156" w:rsidRDefault="00F35156" w:rsidP="00F35156">
      <w:pPr>
        <w:jc w:val="center"/>
      </w:pPr>
    </w:p>
    <w:p w14:paraId="29BDB0B2" w14:textId="77777777" w:rsidR="00F35156" w:rsidRDefault="00F35156" w:rsidP="00F35156">
      <w:pPr>
        <w:jc w:val="center"/>
      </w:pPr>
    </w:p>
    <w:p w14:paraId="6D30644B" w14:textId="77777777" w:rsidR="00F35156" w:rsidRDefault="00F35156" w:rsidP="00F35156">
      <w:pPr>
        <w:jc w:val="center"/>
      </w:pPr>
    </w:p>
    <w:p w14:paraId="748483F5" w14:textId="77777777" w:rsidR="00F35156" w:rsidRDefault="00F35156" w:rsidP="00F35156">
      <w:pPr>
        <w:jc w:val="center"/>
      </w:pPr>
    </w:p>
    <w:p w14:paraId="1AC751CE" w14:textId="77777777" w:rsidR="00F35156" w:rsidRDefault="00F35156" w:rsidP="00F35156">
      <w:pPr>
        <w:jc w:val="center"/>
      </w:pPr>
    </w:p>
    <w:p w14:paraId="10CFD01D" w14:textId="0F6F9E69" w:rsidR="00F35156" w:rsidRDefault="00F35156" w:rsidP="00F35156">
      <w:pPr>
        <w:jc w:val="center"/>
      </w:pPr>
      <w:r>
        <w:t>3</w:t>
      </w:r>
    </w:p>
    <w:p w14:paraId="151CA69E" w14:textId="754F2F67" w:rsidR="00156337" w:rsidRDefault="00F35156" w:rsidP="00156337">
      <w:r>
        <w:rPr>
          <w:noProof/>
          <w:lang w:val="en-US" w:eastAsia="en-US"/>
        </w:rPr>
        <w:drawing>
          <wp:inline distT="0" distB="0" distL="0" distR="0" wp14:anchorId="7940A625" wp14:editId="2F163449">
            <wp:extent cx="4151168" cy="2148840"/>
            <wp:effectExtent l="0" t="0" r="0" b="10160"/>
            <wp:docPr id="13" name="Picture 13" descr="Macintosh HD:Users:uceba:Desktop: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uceba:Desktop:Untitled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" t="2632" r="5495" b="31203"/>
                    <a:stretch/>
                  </pic:blipFill>
                  <pic:spPr bwMode="auto">
                    <a:xfrm>
                      <a:off x="0" y="0"/>
                      <a:ext cx="4151168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384B965" wp14:editId="3509D528">
            <wp:extent cx="4013835" cy="660961"/>
            <wp:effectExtent l="0" t="0" r="0" b="0"/>
            <wp:docPr id="14" name="Picture 14" descr="Macintosh HD:Users:uceba:Desktop: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uceba:Desktop:Untitled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2" t="79323"/>
                    <a:stretch/>
                  </pic:blipFill>
                  <pic:spPr bwMode="auto">
                    <a:xfrm>
                      <a:off x="0" y="0"/>
                      <a:ext cx="4013835" cy="66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6337" w:rsidRPr="00156337">
        <w:t xml:space="preserve"> </w:t>
      </w:r>
    </w:p>
    <w:p w14:paraId="481CECA0" w14:textId="0103CC05" w:rsidR="00F35156" w:rsidRDefault="00156337" w:rsidP="00156337">
      <w:pPr>
        <w:jc w:val="center"/>
        <w:rPr>
          <w:i/>
          <w:sz w:val="21"/>
        </w:rPr>
      </w:pPr>
      <w:r w:rsidRPr="00156337">
        <w:rPr>
          <w:i/>
          <w:sz w:val="21"/>
        </w:rPr>
        <w:t xml:space="preserve">Рисунок </w:t>
      </w:r>
      <w:r>
        <w:rPr>
          <w:i/>
          <w:sz w:val="21"/>
        </w:rPr>
        <w:t>1.7</w:t>
      </w:r>
      <w:r w:rsidRPr="00156337">
        <w:rPr>
          <w:i/>
          <w:sz w:val="21"/>
        </w:rPr>
        <w:t xml:space="preserve"> – Отладка программы</w:t>
      </w:r>
      <w:r>
        <w:rPr>
          <w:i/>
          <w:sz w:val="21"/>
        </w:rPr>
        <w:t>(2)</w:t>
      </w:r>
      <w:r w:rsidRPr="00156337">
        <w:rPr>
          <w:i/>
          <w:sz w:val="21"/>
        </w:rPr>
        <w:t xml:space="preserve"> для ЛР1</w:t>
      </w:r>
    </w:p>
    <w:p w14:paraId="09B687F4" w14:textId="55436AEB" w:rsidR="00156337" w:rsidRDefault="00156337" w:rsidP="00156337">
      <w:pPr>
        <w:rPr>
          <w:i/>
        </w:rPr>
      </w:pPr>
      <w:r>
        <w:rPr>
          <w:i/>
          <w:noProof/>
          <w:lang w:val="en-US" w:eastAsia="en-US"/>
        </w:rPr>
        <w:drawing>
          <wp:inline distT="0" distB="0" distL="0" distR="0" wp14:anchorId="66F5EFFA" wp14:editId="28DD5574">
            <wp:extent cx="3759200" cy="889000"/>
            <wp:effectExtent l="0" t="0" r="0" b="0"/>
            <wp:docPr id="15" name="Picture 15" descr="Macintosh HD:Users:uceba:Desktop:Untitl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uceba:Desktop:Untitled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1" b="47761"/>
                    <a:stretch/>
                  </pic:blipFill>
                  <pic:spPr bwMode="auto">
                    <a:xfrm>
                      <a:off x="0" y="0"/>
                      <a:ext cx="3759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55AC2" w14:textId="0981E090" w:rsidR="00156337" w:rsidRPr="00156337" w:rsidRDefault="00156337" w:rsidP="00156337">
      <w:pPr>
        <w:jc w:val="center"/>
        <w:rPr>
          <w:i/>
          <w:sz w:val="21"/>
          <w:lang w:val="en-US"/>
        </w:rPr>
      </w:pPr>
      <w:r w:rsidRPr="00156337">
        <w:rPr>
          <w:i/>
          <w:sz w:val="21"/>
        </w:rPr>
        <w:t xml:space="preserve">Рисунок </w:t>
      </w:r>
      <w:r>
        <w:rPr>
          <w:i/>
          <w:sz w:val="21"/>
        </w:rPr>
        <w:t>1.8</w:t>
      </w:r>
      <w:r w:rsidRPr="00156337">
        <w:rPr>
          <w:i/>
          <w:sz w:val="21"/>
        </w:rPr>
        <w:t xml:space="preserve"> –</w:t>
      </w:r>
      <w:r>
        <w:rPr>
          <w:i/>
          <w:sz w:val="21"/>
        </w:rPr>
        <w:t xml:space="preserve"> Вкладка </w:t>
      </w:r>
      <w:r>
        <w:rPr>
          <w:i/>
          <w:sz w:val="21"/>
          <w:lang w:val="en-US"/>
        </w:rPr>
        <w:t>Locals</w:t>
      </w:r>
    </w:p>
    <w:p w14:paraId="77586837" w14:textId="77777777" w:rsidR="00156337" w:rsidRDefault="00156337" w:rsidP="00156337">
      <w:pPr>
        <w:rPr>
          <w:i/>
          <w:lang w:val="en-US"/>
        </w:rPr>
      </w:pPr>
      <w:r>
        <w:rPr>
          <w:i/>
          <w:noProof/>
          <w:lang w:val="en-US" w:eastAsia="en-US"/>
        </w:rPr>
        <w:drawing>
          <wp:inline distT="0" distB="0" distL="0" distR="0" wp14:anchorId="777454CE" wp14:editId="3625BF14">
            <wp:extent cx="3873500" cy="1143000"/>
            <wp:effectExtent l="0" t="0" r="12700" b="0"/>
            <wp:docPr id="17" name="Picture 17" descr="Macintosh HD:Users:uceba:Desktop:Untitl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uceba:Desktop:Untitled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77"/>
                    <a:stretch/>
                  </pic:blipFill>
                  <pic:spPr bwMode="auto">
                    <a:xfrm>
                      <a:off x="0" y="0"/>
                      <a:ext cx="3873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26B27" w14:textId="39CC7CB3" w:rsidR="00156337" w:rsidRDefault="00156337" w:rsidP="00156337">
      <w:pPr>
        <w:jc w:val="center"/>
        <w:rPr>
          <w:i/>
          <w:lang w:val="en-US"/>
        </w:rPr>
      </w:pPr>
      <w:r w:rsidRPr="00156337">
        <w:rPr>
          <w:i/>
          <w:sz w:val="21"/>
        </w:rPr>
        <w:t xml:space="preserve">Рисунок </w:t>
      </w:r>
      <w:r>
        <w:rPr>
          <w:i/>
          <w:sz w:val="21"/>
        </w:rPr>
        <w:t>1.9</w:t>
      </w:r>
      <w:r w:rsidRPr="00156337">
        <w:rPr>
          <w:i/>
          <w:sz w:val="21"/>
        </w:rPr>
        <w:t xml:space="preserve"> –</w:t>
      </w:r>
      <w:r>
        <w:rPr>
          <w:i/>
          <w:sz w:val="21"/>
        </w:rPr>
        <w:t xml:space="preserve"> Вкладка </w:t>
      </w:r>
      <w:r>
        <w:rPr>
          <w:i/>
          <w:sz w:val="21"/>
          <w:lang w:val="en-US"/>
        </w:rPr>
        <w:t>Autos</w:t>
      </w:r>
    </w:p>
    <w:p w14:paraId="1046DC29" w14:textId="15A2F374" w:rsidR="00156337" w:rsidRDefault="00156337" w:rsidP="00156337">
      <w:pPr>
        <w:rPr>
          <w:i/>
          <w:lang w:val="en-US"/>
        </w:rPr>
      </w:pPr>
      <w:r>
        <w:rPr>
          <w:i/>
          <w:noProof/>
          <w:sz w:val="21"/>
          <w:lang w:val="en-US" w:eastAsia="en-US"/>
        </w:rPr>
        <w:drawing>
          <wp:inline distT="0" distB="0" distL="0" distR="0" wp14:anchorId="473A9431" wp14:editId="59962506">
            <wp:extent cx="3759200" cy="927100"/>
            <wp:effectExtent l="0" t="0" r="0" b="12700"/>
            <wp:docPr id="16" name="Picture 16" descr="Macintosh HD:Users:uceba:Desktop:Untitl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uceba:Desktop:Untitle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46"/>
                    <a:stretch/>
                  </pic:blipFill>
                  <pic:spPr bwMode="auto">
                    <a:xfrm>
                      <a:off x="0" y="0"/>
                      <a:ext cx="37592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591FC" w14:textId="383BF9B4" w:rsidR="00156337" w:rsidRDefault="00156337" w:rsidP="00156337">
      <w:pPr>
        <w:jc w:val="center"/>
        <w:rPr>
          <w:i/>
          <w:sz w:val="21"/>
          <w:lang w:val="en-US"/>
        </w:rPr>
      </w:pPr>
      <w:r w:rsidRPr="00156337">
        <w:rPr>
          <w:i/>
          <w:sz w:val="21"/>
        </w:rPr>
        <w:t xml:space="preserve">Рисунок </w:t>
      </w:r>
      <w:r>
        <w:rPr>
          <w:i/>
          <w:sz w:val="21"/>
        </w:rPr>
        <w:t>1.10</w:t>
      </w:r>
      <w:r w:rsidRPr="00156337">
        <w:rPr>
          <w:i/>
          <w:sz w:val="21"/>
        </w:rPr>
        <w:t xml:space="preserve"> –</w:t>
      </w:r>
      <w:r>
        <w:rPr>
          <w:i/>
          <w:sz w:val="21"/>
        </w:rPr>
        <w:t xml:space="preserve"> Вкладка </w:t>
      </w:r>
      <w:r>
        <w:rPr>
          <w:i/>
          <w:sz w:val="21"/>
          <w:lang w:val="en-US"/>
        </w:rPr>
        <w:t>Watch 1</w:t>
      </w:r>
    </w:p>
    <w:p w14:paraId="6133C16C" w14:textId="7222FE4C" w:rsidR="00156337" w:rsidRDefault="00156337" w:rsidP="00156337">
      <w:pPr>
        <w:rPr>
          <w:i/>
          <w:lang w:val="en-US"/>
        </w:rPr>
      </w:pPr>
      <w:r>
        <w:rPr>
          <w:i/>
          <w:noProof/>
          <w:lang w:val="en-US" w:eastAsia="en-US"/>
        </w:rPr>
        <w:drawing>
          <wp:inline distT="0" distB="0" distL="0" distR="0" wp14:anchorId="4BC3850C" wp14:editId="773618FF">
            <wp:extent cx="3785235" cy="2076472"/>
            <wp:effectExtent l="0" t="0" r="0" b="6350"/>
            <wp:docPr id="18" name="Picture 18" descr="Macintosh HD:Users:uceba:Desktop:Untitle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uceba:Desktop:Untitled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6" b="31118"/>
                    <a:stretch/>
                  </pic:blipFill>
                  <pic:spPr bwMode="auto">
                    <a:xfrm>
                      <a:off x="0" y="0"/>
                      <a:ext cx="3785583" cy="207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noProof/>
          <w:lang w:val="en-US" w:eastAsia="en-US"/>
        </w:rPr>
        <w:drawing>
          <wp:inline distT="0" distB="0" distL="0" distR="0" wp14:anchorId="787FB3BC" wp14:editId="75F15BFF">
            <wp:extent cx="4128135" cy="712164"/>
            <wp:effectExtent l="0" t="0" r="0" b="0"/>
            <wp:docPr id="19" name="Picture 19" descr="Macintosh HD:Users:uceba:Desktop:Untitle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uceba:Desktop:Untitled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" t="79758" b="2417"/>
                    <a:stretch/>
                  </pic:blipFill>
                  <pic:spPr bwMode="auto">
                    <a:xfrm>
                      <a:off x="0" y="0"/>
                      <a:ext cx="4128135" cy="71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D82E8" w14:textId="5EB157B9" w:rsidR="00156337" w:rsidRDefault="00156337" w:rsidP="00156337">
      <w:pPr>
        <w:jc w:val="center"/>
        <w:rPr>
          <w:i/>
          <w:sz w:val="21"/>
        </w:rPr>
      </w:pPr>
      <w:r w:rsidRPr="00156337">
        <w:rPr>
          <w:i/>
          <w:sz w:val="21"/>
        </w:rPr>
        <w:t xml:space="preserve">Рисунок </w:t>
      </w:r>
      <w:r>
        <w:rPr>
          <w:i/>
          <w:sz w:val="21"/>
        </w:rPr>
        <w:t>1.11 – Установка и отмена точки останова в программе</w:t>
      </w:r>
      <w:r w:rsidRPr="00156337">
        <w:rPr>
          <w:i/>
          <w:sz w:val="21"/>
        </w:rPr>
        <w:t xml:space="preserve"> для ЛР1</w:t>
      </w:r>
    </w:p>
    <w:p w14:paraId="2F6F5626" w14:textId="5D48C7B2" w:rsidR="00156337" w:rsidRDefault="00156337" w:rsidP="00156337">
      <w:pPr>
        <w:jc w:val="center"/>
        <w:rPr>
          <w:i/>
          <w:sz w:val="21"/>
        </w:rPr>
      </w:pPr>
      <w:r>
        <w:rPr>
          <w:i/>
          <w:sz w:val="21"/>
        </w:rPr>
        <w:t>4</w:t>
      </w:r>
    </w:p>
    <w:p w14:paraId="27A75967" w14:textId="77777777" w:rsidR="00156337" w:rsidRPr="00156337" w:rsidRDefault="00156337" w:rsidP="00156337">
      <w:pPr>
        <w:rPr>
          <w:i/>
          <w:lang w:val="en-US"/>
        </w:rPr>
      </w:pPr>
    </w:p>
    <w:p w14:paraId="49C65EB8" w14:textId="116EB6B8" w:rsidR="00575F2D" w:rsidRDefault="002E2D19" w:rsidP="002E2D19">
      <w:pPr>
        <w:rPr>
          <w:sz w:val="28"/>
        </w:rPr>
      </w:pPr>
      <w:r w:rsidRPr="002E2D19">
        <w:rPr>
          <w:b/>
          <w:snapToGrid w:val="0"/>
          <w:sz w:val="32"/>
          <w:szCs w:val="32"/>
        </w:rPr>
        <w:t>Вывод:</w:t>
      </w:r>
      <w:r>
        <w:rPr>
          <w:b/>
          <w:snapToGrid w:val="0"/>
          <w:sz w:val="32"/>
          <w:szCs w:val="32"/>
        </w:rPr>
        <w:t xml:space="preserve"> </w:t>
      </w:r>
      <w:r w:rsidR="00575F2D">
        <w:rPr>
          <w:sz w:val="28"/>
        </w:rPr>
        <w:t>Согласно задани</w:t>
      </w:r>
      <w:r w:rsidR="00B24EFA">
        <w:rPr>
          <w:sz w:val="28"/>
        </w:rPr>
        <w:t xml:space="preserve">ю разработан алгоритм </w:t>
      </w:r>
      <w:r w:rsidR="001645FE">
        <w:rPr>
          <w:sz w:val="28"/>
        </w:rPr>
        <w:t>основной программы(Рисунок 1.1) и</w:t>
      </w:r>
      <w:r w:rsidR="001645FE">
        <w:rPr>
          <w:sz w:val="28"/>
          <w:szCs w:val="28"/>
        </w:rPr>
        <w:t xml:space="preserve"> функции</w:t>
      </w:r>
      <w:r w:rsidR="001645FE">
        <w:rPr>
          <w:sz w:val="28"/>
          <w:szCs w:val="28"/>
          <w:lang w:val="en-US"/>
        </w:rPr>
        <w:t xml:space="preserve"> nod(</w:t>
      </w:r>
      <w:r w:rsidR="001645FE">
        <w:rPr>
          <w:sz w:val="28"/>
          <w:szCs w:val="28"/>
        </w:rPr>
        <w:t>Рисунок 1.2</w:t>
      </w:r>
      <w:r w:rsidR="001645FE">
        <w:rPr>
          <w:sz w:val="28"/>
          <w:szCs w:val="28"/>
          <w:lang w:val="en-US"/>
        </w:rPr>
        <w:t>)</w:t>
      </w:r>
      <w:r w:rsidR="00575F2D">
        <w:rPr>
          <w:sz w:val="28"/>
        </w:rPr>
        <w:t xml:space="preserve">. На основе алгоритма </w:t>
      </w:r>
      <w:r w:rsidR="00B24EFA">
        <w:rPr>
          <w:sz w:val="28"/>
        </w:rPr>
        <w:t>разработана программ</w:t>
      </w:r>
      <w:r w:rsidR="001645FE">
        <w:rPr>
          <w:sz w:val="28"/>
        </w:rPr>
        <w:t>а (Рисунок 1.3 и 1.4</w:t>
      </w:r>
      <w:r w:rsidR="00575F2D">
        <w:rPr>
          <w:sz w:val="28"/>
        </w:rPr>
        <w:t>)</w:t>
      </w:r>
      <w:r w:rsidR="001645FE">
        <w:rPr>
          <w:sz w:val="28"/>
        </w:rPr>
        <w:t xml:space="preserve"> в среде программирования </w:t>
      </w:r>
      <w:r w:rsidR="001645FE">
        <w:rPr>
          <w:sz w:val="28"/>
          <w:lang w:val="en-US"/>
        </w:rPr>
        <w:t>Microsoft Studio 2008(Visual C++)</w:t>
      </w:r>
      <w:r w:rsidR="00575F2D">
        <w:rPr>
          <w:sz w:val="28"/>
        </w:rPr>
        <w:t>. Проведено т</w:t>
      </w:r>
      <w:r w:rsidR="001645FE">
        <w:rPr>
          <w:sz w:val="28"/>
        </w:rPr>
        <w:t>естирование программы (Рисунок 1.5</w:t>
      </w:r>
      <w:r w:rsidR="00575F2D">
        <w:rPr>
          <w:sz w:val="28"/>
        </w:rPr>
        <w:t>). Рассмотрены все ветви алгоритма. Все результаты тестирования совпали с ожидаемыми.</w:t>
      </w:r>
      <w:r w:rsidR="001645FE">
        <w:rPr>
          <w:sz w:val="28"/>
        </w:rPr>
        <w:t xml:space="preserve"> В данной лабораторной работе были изучены основы программирования, отладка программы и создание точек останова.</w:t>
      </w:r>
    </w:p>
    <w:p w14:paraId="5A2CA1F8" w14:textId="77777777" w:rsidR="00B24EFA" w:rsidRDefault="00B24EFA" w:rsidP="002E2D19">
      <w:pPr>
        <w:rPr>
          <w:sz w:val="28"/>
        </w:rPr>
      </w:pPr>
    </w:p>
    <w:p w14:paraId="7D4E7ADC" w14:textId="77777777" w:rsidR="00B24EFA" w:rsidRDefault="00B24EFA" w:rsidP="00B24EFA">
      <w:pPr>
        <w:jc w:val="center"/>
      </w:pPr>
    </w:p>
    <w:p w14:paraId="46CC4CF9" w14:textId="77777777" w:rsidR="00B24EFA" w:rsidRDefault="00B24EFA" w:rsidP="00B24EFA">
      <w:pPr>
        <w:jc w:val="center"/>
      </w:pPr>
    </w:p>
    <w:p w14:paraId="26B1BA76" w14:textId="77777777" w:rsidR="00B24EFA" w:rsidRDefault="00B24EFA" w:rsidP="00B24EFA">
      <w:pPr>
        <w:jc w:val="center"/>
      </w:pPr>
    </w:p>
    <w:p w14:paraId="0B4AF7B8" w14:textId="77777777" w:rsidR="00B24EFA" w:rsidRDefault="00B24EFA" w:rsidP="00B24EFA">
      <w:pPr>
        <w:jc w:val="center"/>
      </w:pPr>
    </w:p>
    <w:p w14:paraId="560DFFD2" w14:textId="77777777" w:rsidR="00B24EFA" w:rsidRDefault="00B24EFA" w:rsidP="00B24EFA">
      <w:pPr>
        <w:jc w:val="center"/>
      </w:pPr>
    </w:p>
    <w:p w14:paraId="721BFB0B" w14:textId="77777777" w:rsidR="00B24EFA" w:rsidRDefault="00B24EFA" w:rsidP="00B24EFA">
      <w:pPr>
        <w:jc w:val="center"/>
      </w:pPr>
    </w:p>
    <w:p w14:paraId="367ADA72" w14:textId="77777777" w:rsidR="00B24EFA" w:rsidRDefault="00B24EFA" w:rsidP="00B24EFA">
      <w:pPr>
        <w:jc w:val="center"/>
      </w:pPr>
    </w:p>
    <w:p w14:paraId="221B0E39" w14:textId="77777777" w:rsidR="00B24EFA" w:rsidRDefault="00B24EFA" w:rsidP="00B24EFA">
      <w:pPr>
        <w:jc w:val="center"/>
      </w:pPr>
    </w:p>
    <w:p w14:paraId="02FD6D23" w14:textId="77777777" w:rsidR="00B24EFA" w:rsidRDefault="00B24EFA" w:rsidP="00B24EFA">
      <w:pPr>
        <w:jc w:val="center"/>
      </w:pPr>
    </w:p>
    <w:p w14:paraId="4F5095AE" w14:textId="77777777" w:rsidR="00B24EFA" w:rsidRDefault="00B24EFA" w:rsidP="00B24EFA">
      <w:pPr>
        <w:jc w:val="center"/>
      </w:pPr>
    </w:p>
    <w:p w14:paraId="618B165E" w14:textId="77777777" w:rsidR="00B24EFA" w:rsidRDefault="00B24EFA" w:rsidP="00B24EFA">
      <w:pPr>
        <w:jc w:val="center"/>
      </w:pPr>
    </w:p>
    <w:p w14:paraId="2FE6030B" w14:textId="77777777" w:rsidR="00B24EFA" w:rsidRDefault="00B24EFA" w:rsidP="00B24EFA">
      <w:pPr>
        <w:jc w:val="center"/>
      </w:pPr>
    </w:p>
    <w:p w14:paraId="260F903E" w14:textId="77777777" w:rsidR="00B24EFA" w:rsidRDefault="00B24EFA" w:rsidP="00B24EFA">
      <w:pPr>
        <w:jc w:val="center"/>
      </w:pPr>
    </w:p>
    <w:p w14:paraId="3E1D6CCC" w14:textId="77777777" w:rsidR="00B24EFA" w:rsidRDefault="00B24EFA" w:rsidP="00B24EFA">
      <w:pPr>
        <w:jc w:val="center"/>
      </w:pPr>
    </w:p>
    <w:p w14:paraId="09E39286" w14:textId="77777777" w:rsidR="00B24EFA" w:rsidRDefault="00B24EFA" w:rsidP="00B24EFA">
      <w:pPr>
        <w:jc w:val="center"/>
      </w:pPr>
    </w:p>
    <w:p w14:paraId="7A78CBEF" w14:textId="77777777" w:rsidR="00B24EFA" w:rsidRDefault="00B24EFA" w:rsidP="00B24EFA">
      <w:pPr>
        <w:jc w:val="center"/>
      </w:pPr>
    </w:p>
    <w:p w14:paraId="073484F1" w14:textId="77777777" w:rsidR="00B24EFA" w:rsidRDefault="00B24EFA" w:rsidP="00B24EFA">
      <w:pPr>
        <w:jc w:val="center"/>
      </w:pPr>
    </w:p>
    <w:p w14:paraId="04DCC16F" w14:textId="77777777" w:rsidR="00B24EFA" w:rsidRDefault="00B24EFA" w:rsidP="00B24EFA">
      <w:pPr>
        <w:jc w:val="center"/>
      </w:pPr>
    </w:p>
    <w:p w14:paraId="23F5756D" w14:textId="77777777" w:rsidR="00B24EFA" w:rsidRDefault="00B24EFA" w:rsidP="00B24EFA">
      <w:pPr>
        <w:jc w:val="center"/>
      </w:pPr>
    </w:p>
    <w:p w14:paraId="1AA68F9F" w14:textId="77777777" w:rsidR="00B24EFA" w:rsidRDefault="00B24EFA" w:rsidP="00B24EFA">
      <w:pPr>
        <w:jc w:val="center"/>
      </w:pPr>
    </w:p>
    <w:p w14:paraId="02E08302" w14:textId="77777777" w:rsidR="00B24EFA" w:rsidRDefault="00B24EFA" w:rsidP="00B24EFA">
      <w:pPr>
        <w:jc w:val="center"/>
      </w:pPr>
    </w:p>
    <w:p w14:paraId="7A0E98B3" w14:textId="77777777" w:rsidR="00B24EFA" w:rsidRDefault="00B24EFA" w:rsidP="00B24EFA">
      <w:pPr>
        <w:jc w:val="center"/>
      </w:pPr>
    </w:p>
    <w:p w14:paraId="1D04F4FB" w14:textId="77777777" w:rsidR="00B24EFA" w:rsidRDefault="00B24EFA" w:rsidP="00B24EFA">
      <w:pPr>
        <w:jc w:val="center"/>
      </w:pPr>
    </w:p>
    <w:p w14:paraId="62370597" w14:textId="77777777" w:rsidR="00B24EFA" w:rsidRDefault="00B24EFA" w:rsidP="00B24EFA">
      <w:pPr>
        <w:jc w:val="center"/>
      </w:pPr>
    </w:p>
    <w:p w14:paraId="73DE6BD6" w14:textId="77777777" w:rsidR="00B24EFA" w:rsidRDefault="00B24EFA" w:rsidP="00B24EFA">
      <w:pPr>
        <w:jc w:val="center"/>
      </w:pPr>
    </w:p>
    <w:p w14:paraId="36DBE5DB" w14:textId="77777777" w:rsidR="00B24EFA" w:rsidRDefault="00B24EFA" w:rsidP="00B24EFA">
      <w:pPr>
        <w:jc w:val="center"/>
      </w:pPr>
    </w:p>
    <w:p w14:paraId="2D0DD8CD" w14:textId="77777777" w:rsidR="00B24EFA" w:rsidRDefault="00B24EFA" w:rsidP="00B24EFA">
      <w:pPr>
        <w:jc w:val="center"/>
      </w:pPr>
    </w:p>
    <w:p w14:paraId="07430CF0" w14:textId="77777777" w:rsidR="00B24EFA" w:rsidRDefault="00B24EFA" w:rsidP="00B24EFA">
      <w:pPr>
        <w:jc w:val="center"/>
      </w:pPr>
    </w:p>
    <w:p w14:paraId="32540C36" w14:textId="77777777" w:rsidR="00B24EFA" w:rsidRDefault="00B24EFA" w:rsidP="00B24EFA">
      <w:pPr>
        <w:jc w:val="center"/>
      </w:pPr>
    </w:p>
    <w:p w14:paraId="5D652FDC" w14:textId="77777777" w:rsidR="00B24EFA" w:rsidRDefault="00B24EFA" w:rsidP="00B24EFA">
      <w:pPr>
        <w:jc w:val="center"/>
      </w:pPr>
    </w:p>
    <w:p w14:paraId="0DE9E643" w14:textId="77777777" w:rsidR="00B24EFA" w:rsidRDefault="00B24EFA" w:rsidP="00B24EFA">
      <w:pPr>
        <w:jc w:val="center"/>
      </w:pPr>
    </w:p>
    <w:p w14:paraId="61335BEC" w14:textId="77777777" w:rsidR="00B24EFA" w:rsidRDefault="00B24EFA" w:rsidP="00B24EFA">
      <w:pPr>
        <w:jc w:val="center"/>
      </w:pPr>
    </w:p>
    <w:p w14:paraId="0A5A66CC" w14:textId="77777777" w:rsidR="00B24EFA" w:rsidRDefault="00B24EFA" w:rsidP="00B24EFA">
      <w:pPr>
        <w:jc w:val="center"/>
      </w:pPr>
    </w:p>
    <w:p w14:paraId="49264F77" w14:textId="77777777" w:rsidR="00B24EFA" w:rsidRDefault="00B24EFA" w:rsidP="00B24EFA">
      <w:pPr>
        <w:jc w:val="center"/>
      </w:pPr>
    </w:p>
    <w:p w14:paraId="5DC35A47" w14:textId="77777777" w:rsidR="00B24EFA" w:rsidRDefault="00B24EFA" w:rsidP="00B24EFA">
      <w:pPr>
        <w:jc w:val="center"/>
      </w:pPr>
    </w:p>
    <w:p w14:paraId="2A6B2BAA" w14:textId="77777777" w:rsidR="00B24EFA" w:rsidRDefault="00B24EFA" w:rsidP="00B24EFA">
      <w:pPr>
        <w:jc w:val="center"/>
      </w:pPr>
    </w:p>
    <w:p w14:paraId="6C76D260" w14:textId="77777777" w:rsidR="00B24EFA" w:rsidRDefault="00B24EFA" w:rsidP="00B24EFA">
      <w:pPr>
        <w:jc w:val="center"/>
      </w:pPr>
    </w:p>
    <w:p w14:paraId="2571A0DE" w14:textId="77777777" w:rsidR="00B24EFA" w:rsidRDefault="00B24EFA" w:rsidP="00B24EFA">
      <w:pPr>
        <w:jc w:val="center"/>
      </w:pPr>
    </w:p>
    <w:p w14:paraId="13351F05" w14:textId="77777777" w:rsidR="00B24EFA" w:rsidRDefault="00B24EFA" w:rsidP="00B24EFA">
      <w:pPr>
        <w:jc w:val="center"/>
      </w:pPr>
    </w:p>
    <w:p w14:paraId="77F3C965" w14:textId="77777777" w:rsidR="00B24EFA" w:rsidRDefault="00B24EFA" w:rsidP="00B24EFA">
      <w:pPr>
        <w:jc w:val="center"/>
      </w:pPr>
    </w:p>
    <w:p w14:paraId="5E822BF0" w14:textId="77777777" w:rsidR="00B24EFA" w:rsidRDefault="00B24EFA" w:rsidP="00B24EFA">
      <w:pPr>
        <w:jc w:val="center"/>
      </w:pPr>
    </w:p>
    <w:p w14:paraId="42DC86F4" w14:textId="77777777" w:rsidR="00B24EFA" w:rsidRDefault="00B24EFA" w:rsidP="00B24EFA">
      <w:pPr>
        <w:jc w:val="center"/>
      </w:pPr>
    </w:p>
    <w:p w14:paraId="213226A5" w14:textId="77777777" w:rsidR="00B24EFA" w:rsidRDefault="00B24EFA" w:rsidP="00B24EFA">
      <w:pPr>
        <w:jc w:val="center"/>
      </w:pPr>
    </w:p>
    <w:p w14:paraId="1C013FEA" w14:textId="77777777" w:rsidR="00B24EFA" w:rsidRDefault="00B24EFA" w:rsidP="00B24EFA">
      <w:pPr>
        <w:jc w:val="center"/>
      </w:pPr>
    </w:p>
    <w:p w14:paraId="76FDC1C8" w14:textId="77777777" w:rsidR="00B24EFA" w:rsidRDefault="00B24EFA" w:rsidP="00B24EFA">
      <w:pPr>
        <w:jc w:val="center"/>
      </w:pPr>
    </w:p>
    <w:p w14:paraId="00000454" w14:textId="77777777" w:rsidR="00B24EFA" w:rsidRDefault="00B24EFA" w:rsidP="00B24EFA">
      <w:pPr>
        <w:jc w:val="center"/>
      </w:pPr>
    </w:p>
    <w:p w14:paraId="1BB2C8EF" w14:textId="77777777" w:rsidR="00B24EFA" w:rsidRDefault="00B24EFA" w:rsidP="00B24EFA">
      <w:pPr>
        <w:jc w:val="center"/>
      </w:pPr>
    </w:p>
    <w:p w14:paraId="34D33811" w14:textId="77777777" w:rsidR="00B24EFA" w:rsidRDefault="00B24EFA" w:rsidP="00B24EFA">
      <w:pPr>
        <w:jc w:val="center"/>
      </w:pPr>
    </w:p>
    <w:p w14:paraId="665A1EBA" w14:textId="77777777" w:rsidR="001645FE" w:rsidRDefault="001645FE" w:rsidP="00B24EFA">
      <w:pPr>
        <w:jc w:val="center"/>
      </w:pPr>
    </w:p>
    <w:p w14:paraId="2A59B105" w14:textId="77777777" w:rsidR="001645FE" w:rsidRDefault="001645FE" w:rsidP="00B24EFA">
      <w:pPr>
        <w:jc w:val="center"/>
      </w:pPr>
    </w:p>
    <w:p w14:paraId="4DE8D26D" w14:textId="77777777" w:rsidR="001645FE" w:rsidRDefault="001645FE" w:rsidP="00B24EFA">
      <w:pPr>
        <w:jc w:val="center"/>
      </w:pPr>
    </w:p>
    <w:p w14:paraId="261AB121" w14:textId="2A49A560" w:rsidR="00FC1B6A" w:rsidRPr="00B24EFA" w:rsidRDefault="001645FE" w:rsidP="00B24EFA">
      <w:pPr>
        <w:jc w:val="center"/>
      </w:pPr>
      <w:r>
        <w:t>5</w:t>
      </w:r>
    </w:p>
    <w:sectPr w:rsidR="00FC1B6A" w:rsidRPr="00B24EFA" w:rsidSect="00A45F47">
      <w:headerReference w:type="default" r:id="rId21"/>
      <w:pgSz w:w="11906" w:h="16838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4A27E" w14:textId="77777777" w:rsidR="00156337" w:rsidRDefault="00156337">
      <w:r>
        <w:separator/>
      </w:r>
    </w:p>
  </w:endnote>
  <w:endnote w:type="continuationSeparator" w:id="0">
    <w:p w14:paraId="464E6D5E" w14:textId="77777777" w:rsidR="00156337" w:rsidRDefault="0015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C19399" w14:textId="77777777" w:rsidR="00156337" w:rsidRDefault="00156337">
      <w:r>
        <w:separator/>
      </w:r>
    </w:p>
  </w:footnote>
  <w:footnote w:type="continuationSeparator" w:id="0">
    <w:p w14:paraId="391877AF" w14:textId="77777777" w:rsidR="00156337" w:rsidRDefault="00156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04D05" w14:textId="77777777" w:rsidR="00156337" w:rsidRDefault="0015633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34E2C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1" w:firstLine="1981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firstLine="252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firstLine="324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firstLine="414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firstLine="468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firstLine="540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1" w:firstLine="6301"/>
      </w:pPr>
    </w:lvl>
  </w:abstractNum>
  <w:abstractNum w:abstractNumId="2">
    <w:nsid w:val="00000002"/>
    <w:multiLevelType w:val="multilevel"/>
    <w:tmpl w:val="00000002"/>
    <w:name w:val="WW8Num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3"/>
    <w:multiLevelType w:val="multilevel"/>
    <w:tmpl w:val="00000003"/>
    <w:name w:val="WW8Num3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4"/>
    <w:multiLevelType w:val="multilevel"/>
    <w:tmpl w:val="00000004"/>
    <w:name w:val="WW8Num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6325240"/>
    <w:multiLevelType w:val="hybridMultilevel"/>
    <w:tmpl w:val="4CCED0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9F121C3"/>
    <w:multiLevelType w:val="hybridMultilevel"/>
    <w:tmpl w:val="C81C80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07"/>
    <w:rsid w:val="0000343F"/>
    <w:rsid w:val="00031D00"/>
    <w:rsid w:val="000C20DF"/>
    <w:rsid w:val="00156337"/>
    <w:rsid w:val="001645FE"/>
    <w:rsid w:val="00197467"/>
    <w:rsid w:val="002041B5"/>
    <w:rsid w:val="00217AD1"/>
    <w:rsid w:val="00254192"/>
    <w:rsid w:val="002D79FA"/>
    <w:rsid w:val="002E2D19"/>
    <w:rsid w:val="003102CD"/>
    <w:rsid w:val="00362143"/>
    <w:rsid w:val="003B225E"/>
    <w:rsid w:val="003C2AED"/>
    <w:rsid w:val="00452407"/>
    <w:rsid w:val="004B0580"/>
    <w:rsid w:val="00502CDD"/>
    <w:rsid w:val="005331A7"/>
    <w:rsid w:val="00545E4B"/>
    <w:rsid w:val="00575F2D"/>
    <w:rsid w:val="005A2DEA"/>
    <w:rsid w:val="005E2502"/>
    <w:rsid w:val="005F024E"/>
    <w:rsid w:val="006414AD"/>
    <w:rsid w:val="00662FD4"/>
    <w:rsid w:val="006E6D7C"/>
    <w:rsid w:val="007154C2"/>
    <w:rsid w:val="007A22A1"/>
    <w:rsid w:val="007B26CC"/>
    <w:rsid w:val="008B2E3E"/>
    <w:rsid w:val="008D6CD9"/>
    <w:rsid w:val="00932969"/>
    <w:rsid w:val="00941234"/>
    <w:rsid w:val="00967AAE"/>
    <w:rsid w:val="00984206"/>
    <w:rsid w:val="00A0227A"/>
    <w:rsid w:val="00A45F47"/>
    <w:rsid w:val="00AB4C05"/>
    <w:rsid w:val="00AE194A"/>
    <w:rsid w:val="00B24EFA"/>
    <w:rsid w:val="00B654BB"/>
    <w:rsid w:val="00CF29DA"/>
    <w:rsid w:val="00D4226A"/>
    <w:rsid w:val="00DA1935"/>
    <w:rsid w:val="00DA5101"/>
    <w:rsid w:val="00E957FB"/>
    <w:rsid w:val="00EB3384"/>
    <w:rsid w:val="00ED65FE"/>
    <w:rsid w:val="00F05BB9"/>
    <w:rsid w:val="00F35156"/>
    <w:rsid w:val="00FC1B6A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A8F7F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napToGrid w:val="0"/>
      <w:lang w:eastAsia="ru-RU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67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nhideWhenUsed/>
    <w:rsid w:val="002E2D19"/>
    <w:pPr>
      <w:suppressAutoHyphens/>
      <w:ind w:firstLine="709"/>
      <w:jc w:val="both"/>
    </w:pPr>
    <w:rPr>
      <w:lang w:eastAsia="zh-CN"/>
    </w:rPr>
  </w:style>
  <w:style w:type="character" w:customStyle="1" w:styleId="BodyTextIndentChar">
    <w:name w:val="Body Text Indent Char"/>
    <w:link w:val="BodyTextIndent"/>
    <w:rsid w:val="002E2D19"/>
    <w:rPr>
      <w:lang w:eastAsia="zh-CN"/>
    </w:rPr>
  </w:style>
  <w:style w:type="character" w:customStyle="1" w:styleId="apple-converted-space">
    <w:name w:val="apple-converted-space"/>
    <w:rsid w:val="00217AD1"/>
  </w:style>
  <w:style w:type="paragraph" w:styleId="Caption">
    <w:name w:val="caption"/>
    <w:basedOn w:val="Normal"/>
    <w:next w:val="Normal"/>
    <w:unhideWhenUsed/>
    <w:qFormat/>
    <w:rsid w:val="003C2AED"/>
    <w:pPr>
      <w:spacing w:after="200"/>
    </w:pPr>
    <w:rPr>
      <w:i/>
      <w:iCs/>
      <w:color w:val="44546A"/>
      <w:sz w:val="18"/>
      <w:szCs w:val="18"/>
    </w:rPr>
  </w:style>
  <w:style w:type="paragraph" w:styleId="BalloonText">
    <w:name w:val="Balloon Text"/>
    <w:basedOn w:val="Normal"/>
    <w:link w:val="BalloonTextChar"/>
    <w:rsid w:val="00AB4C05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4C05"/>
    <w:rPr>
      <w:rFonts w:ascii="Lucida Grande CY" w:hAnsi="Lucida Grande CY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napToGrid w:val="0"/>
      <w:lang w:eastAsia="ru-RU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67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nhideWhenUsed/>
    <w:rsid w:val="002E2D19"/>
    <w:pPr>
      <w:suppressAutoHyphens/>
      <w:ind w:firstLine="709"/>
      <w:jc w:val="both"/>
    </w:pPr>
    <w:rPr>
      <w:lang w:eastAsia="zh-CN"/>
    </w:rPr>
  </w:style>
  <w:style w:type="character" w:customStyle="1" w:styleId="BodyTextIndentChar">
    <w:name w:val="Body Text Indent Char"/>
    <w:link w:val="BodyTextIndent"/>
    <w:rsid w:val="002E2D19"/>
    <w:rPr>
      <w:lang w:eastAsia="zh-CN"/>
    </w:rPr>
  </w:style>
  <w:style w:type="character" w:customStyle="1" w:styleId="apple-converted-space">
    <w:name w:val="apple-converted-space"/>
    <w:rsid w:val="00217AD1"/>
  </w:style>
  <w:style w:type="paragraph" w:styleId="Caption">
    <w:name w:val="caption"/>
    <w:basedOn w:val="Normal"/>
    <w:next w:val="Normal"/>
    <w:unhideWhenUsed/>
    <w:qFormat/>
    <w:rsid w:val="003C2AED"/>
    <w:pPr>
      <w:spacing w:after="200"/>
    </w:pPr>
    <w:rPr>
      <w:i/>
      <w:iCs/>
      <w:color w:val="44546A"/>
      <w:sz w:val="18"/>
      <w:szCs w:val="18"/>
    </w:rPr>
  </w:style>
  <w:style w:type="paragraph" w:styleId="BalloonText">
    <w:name w:val="Balloon Text"/>
    <w:basedOn w:val="Normal"/>
    <w:link w:val="BalloonTextChar"/>
    <w:rsid w:val="00AB4C05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4C05"/>
    <w:rPr>
      <w:rFonts w:ascii="Lucida Grande CY" w:hAnsi="Lucida Grande CY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2.png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89C009-C761-EC45-A840-6994908C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356</Words>
  <Characters>2030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>Название лабораторной работы:  Строки.</vt:lpstr>
      <vt:lpstr/>
      <vt:lpstr/>
    </vt:vector>
  </TitlesOfParts>
  <Company>metod.bmstu.ru</Company>
  <LinksUpToDate>false</LinksUpToDate>
  <CharactersWithSpaces>2382</CharactersWithSpaces>
  <SharedDoc>false</SharedDoc>
  <HLinks>
    <vt:vector size="36" baseType="variant">
      <vt:variant>
        <vt:i4>5439567</vt:i4>
      </vt:variant>
      <vt:variant>
        <vt:i4>2218</vt:i4>
      </vt:variant>
      <vt:variant>
        <vt:i4>1025</vt:i4>
      </vt:variant>
      <vt:variant>
        <vt:i4>1</vt:i4>
      </vt:variant>
      <vt:variant>
        <vt:lpwstr>Gerb-BMSTU_01</vt:lpwstr>
      </vt:variant>
      <vt:variant>
        <vt:lpwstr/>
      </vt:variant>
      <vt:variant>
        <vt:i4>67240049</vt:i4>
      </vt:variant>
      <vt:variant>
        <vt:i4>7528</vt:i4>
      </vt:variant>
      <vt:variant>
        <vt:i4>1026</vt:i4>
      </vt:variant>
      <vt:variant>
        <vt:i4>1</vt:i4>
      </vt:variant>
      <vt:variant>
        <vt:lpwstr>Снимок экрана 2016-12-09 в 8</vt:lpwstr>
      </vt:variant>
      <vt:variant>
        <vt:lpwstr/>
      </vt:variant>
      <vt:variant>
        <vt:i4>67305536</vt:i4>
      </vt:variant>
      <vt:variant>
        <vt:i4>7644</vt:i4>
      </vt:variant>
      <vt:variant>
        <vt:i4>1029</vt:i4>
      </vt:variant>
      <vt:variant>
        <vt:i4>1</vt:i4>
      </vt:variant>
      <vt:variant>
        <vt:lpwstr>Снимок экрана 2016-12-12 в 20</vt:lpwstr>
      </vt:variant>
      <vt:variant>
        <vt:lpwstr/>
      </vt:variant>
      <vt:variant>
        <vt:i4>67305536</vt:i4>
      </vt:variant>
      <vt:variant>
        <vt:i4>7648</vt:i4>
      </vt:variant>
      <vt:variant>
        <vt:i4>1030</vt:i4>
      </vt:variant>
      <vt:variant>
        <vt:i4>1</vt:i4>
      </vt:variant>
      <vt:variant>
        <vt:lpwstr>Снимок экрана 2016-12-12 в 20</vt:lpwstr>
      </vt:variant>
      <vt:variant>
        <vt:lpwstr/>
      </vt:variant>
      <vt:variant>
        <vt:i4>67764337</vt:i4>
      </vt:variant>
      <vt:variant>
        <vt:i4>7834</vt:i4>
      </vt:variant>
      <vt:variant>
        <vt:i4>1027</vt:i4>
      </vt:variant>
      <vt:variant>
        <vt:i4>1</vt:i4>
      </vt:variant>
      <vt:variant>
        <vt:lpwstr>Снимок экрана 2016-12-09 в 0</vt:lpwstr>
      </vt:variant>
      <vt:variant>
        <vt:lpwstr/>
      </vt:variant>
      <vt:variant>
        <vt:i4>67764337</vt:i4>
      </vt:variant>
      <vt:variant>
        <vt:i4>7838</vt:i4>
      </vt:variant>
      <vt:variant>
        <vt:i4>1028</vt:i4>
      </vt:variant>
      <vt:variant>
        <vt:i4>1</vt:i4>
      </vt:variant>
      <vt:variant>
        <vt:lpwstr>Снимок экрана 2016-12-09 в 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Учёба.</cp:lastModifiedBy>
  <cp:revision>5</cp:revision>
  <dcterms:created xsi:type="dcterms:W3CDTF">2016-12-08T21:58:00Z</dcterms:created>
  <dcterms:modified xsi:type="dcterms:W3CDTF">2017-06-27T22:21:00Z</dcterms:modified>
</cp:coreProperties>
</file>