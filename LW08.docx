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F293E" w14:textId="77777777"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14:paraId="499A8487" w14:textId="77777777" w:rsidTr="00984206">
        <w:trPr>
          <w:trHeight w:val="2077"/>
        </w:trPr>
        <w:tc>
          <w:tcPr>
            <w:tcW w:w="2268" w:type="dxa"/>
            <w:vAlign w:val="center"/>
          </w:tcPr>
          <w:p w14:paraId="5EFE2FE0" w14:textId="77777777" w:rsidR="00984206" w:rsidRPr="00984206" w:rsidRDefault="00662FD4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90A075E" wp14:editId="40C98CD2">
                  <wp:extent cx="736600" cy="825500"/>
                  <wp:effectExtent l="0" t="0" r="0" b="12700"/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87F840F" w14:textId="77777777"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EFA0B91" w14:textId="77777777" w:rsidR="00EB3384" w:rsidRDefault="00EB3384" w:rsidP="003102CD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14:paraId="47DB1A7D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941962" w14:textId="77777777" w:rsidR="00545E4B" w:rsidRDefault="00545E4B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3B9E94A0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B897AA" w14:textId="77777777" w:rsid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9F30EC" w14:textId="77777777"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F24913F" w14:textId="016B4E1B" w:rsidR="00FC1B6A" w:rsidRPr="00FC1B6A" w:rsidRDefault="00FC1B6A" w:rsidP="00FC1B6A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E4C17">
        <w:rPr>
          <w:b/>
          <w:sz w:val="28"/>
        </w:rPr>
        <w:t>8</w:t>
      </w:r>
    </w:p>
    <w:p w14:paraId="30ADC011" w14:textId="522D2185" w:rsidR="003220B4" w:rsidRDefault="00FC3951" w:rsidP="003220B4">
      <w:pPr>
        <w:outlineLvl w:val="0"/>
        <w:rPr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="006414AD" w:rsidRPr="00AA57DA">
        <w:rPr>
          <w:b/>
          <w:sz w:val="28"/>
        </w:rPr>
        <w:t xml:space="preserve">  </w:t>
      </w:r>
      <w:r w:rsidR="00BE2219" w:rsidRPr="00BE2219">
        <w:rPr>
          <w:sz w:val="32"/>
          <w:szCs w:val="32"/>
        </w:rPr>
        <w:t>Наследование.</w:t>
      </w:r>
    </w:p>
    <w:p w14:paraId="486F8894" w14:textId="77777777" w:rsidR="00E96CD7" w:rsidRDefault="00E96CD7" w:rsidP="003220B4">
      <w:pPr>
        <w:outlineLvl w:val="0"/>
        <w:rPr>
          <w:b/>
          <w:sz w:val="28"/>
        </w:rPr>
      </w:pPr>
    </w:p>
    <w:p w14:paraId="79EA2754" w14:textId="77777777" w:rsidR="00E96CD7" w:rsidRPr="006414AD" w:rsidRDefault="00E96CD7" w:rsidP="003220B4">
      <w:pPr>
        <w:outlineLvl w:val="0"/>
        <w:rPr>
          <w:b/>
          <w:i/>
          <w:sz w:val="28"/>
          <w:szCs w:val="28"/>
        </w:rPr>
      </w:pPr>
    </w:p>
    <w:p w14:paraId="4022FD0C" w14:textId="6549517D" w:rsidR="00FC1B6A" w:rsidRDefault="007B4B24" w:rsidP="007B4B24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23</w:t>
      </w:r>
    </w:p>
    <w:p w14:paraId="25BA996C" w14:textId="77777777" w:rsidR="00F35156" w:rsidRDefault="00F35156" w:rsidP="00FC1B6A">
      <w:pPr>
        <w:spacing w:line="360" w:lineRule="auto"/>
        <w:jc w:val="center"/>
        <w:rPr>
          <w:b/>
          <w:sz w:val="32"/>
          <w:szCs w:val="32"/>
        </w:rPr>
      </w:pPr>
    </w:p>
    <w:p w14:paraId="19528EC0" w14:textId="77777777" w:rsidR="00FC1B6A" w:rsidRP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0F3B29FA" w14:textId="77777777" w:rsidR="00F05BB9" w:rsidRDefault="00FC3951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AA57DA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FC1B6A" w:rsidRPr="00A45F47">
        <w:rPr>
          <w:b/>
          <w:bCs/>
          <w:sz w:val="28"/>
        </w:rPr>
        <w:t xml:space="preserve"> </w:t>
      </w:r>
      <w:r w:rsidR="008B2E3E">
        <w:rPr>
          <w:bCs/>
          <w:sz w:val="28"/>
        </w:rPr>
        <w:t>Объектно-ориентированное программирование</w:t>
      </w:r>
    </w:p>
    <w:p w14:paraId="6BC62792" w14:textId="77777777" w:rsidR="00FC1B6A" w:rsidRDefault="00FC1B6A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</w:p>
    <w:p w14:paraId="2BE8FE62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73B046" w14:textId="24ACD226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AA57DA">
        <w:rPr>
          <w:sz w:val="28"/>
        </w:rPr>
        <w:t>Студент</w:t>
      </w:r>
      <w:r w:rsidR="007154C2">
        <w:rPr>
          <w:sz w:val="28"/>
        </w:rPr>
        <w:t xml:space="preserve"> </w:t>
      </w:r>
      <w:r w:rsidR="00AA57DA">
        <w:rPr>
          <w:sz w:val="28"/>
        </w:rPr>
        <w:t xml:space="preserve">гр.  </w:t>
      </w:r>
      <w:r w:rsidR="008B2E3E">
        <w:rPr>
          <w:sz w:val="28"/>
        </w:rPr>
        <w:t>ИУ6-2</w:t>
      </w:r>
      <w:r w:rsidR="00AA57DA">
        <w:rPr>
          <w:sz w:val="28"/>
        </w:rPr>
        <w:t>6(22)</w:t>
      </w:r>
      <w:r w:rsidR="007154C2" w:rsidRPr="006A63C3">
        <w:rPr>
          <w:b/>
          <w:sz w:val="24"/>
        </w:rPr>
        <w:t xml:space="preserve"> </w:t>
      </w:r>
      <w:r w:rsidR="00AA57DA">
        <w:rPr>
          <w:b/>
          <w:sz w:val="24"/>
        </w:rPr>
        <w:t xml:space="preserve"> </w:t>
      </w:r>
      <w:bookmarkStart w:id="0" w:name="_GoBack"/>
      <w:bookmarkEnd w:id="0"/>
      <w:r w:rsidR="007154C2" w:rsidRPr="006A63C3">
        <w:rPr>
          <w:b/>
          <w:sz w:val="24"/>
        </w:rPr>
        <w:t xml:space="preserve">    ______</w:t>
      </w:r>
      <w:r w:rsidR="007154C2">
        <w:rPr>
          <w:b/>
          <w:sz w:val="24"/>
        </w:rPr>
        <w:t>____________   ___________________</w:t>
      </w:r>
    </w:p>
    <w:p w14:paraId="053E2987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3CCBC715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A13C74" w14:textId="77777777" w:rsidR="007154C2" w:rsidRDefault="007154C2" w:rsidP="007154C2">
      <w:pPr>
        <w:spacing w:line="300" w:lineRule="exact"/>
        <w:rPr>
          <w:sz w:val="28"/>
        </w:rPr>
      </w:pPr>
    </w:p>
    <w:p w14:paraId="7499277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28B439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23ADB9F9" w14:textId="77777777" w:rsidR="00545E4B" w:rsidRDefault="00545E4B" w:rsidP="00545E4B">
      <w:pPr>
        <w:rPr>
          <w:sz w:val="24"/>
        </w:rPr>
      </w:pPr>
    </w:p>
    <w:p w14:paraId="5AC45A6D" w14:textId="77777777" w:rsidR="00545E4B" w:rsidRDefault="00545E4B" w:rsidP="00545E4B">
      <w:pPr>
        <w:rPr>
          <w:sz w:val="24"/>
        </w:rPr>
      </w:pPr>
    </w:p>
    <w:p w14:paraId="39CDE0B0" w14:textId="77777777" w:rsidR="002E2D19" w:rsidRDefault="002E2D19" w:rsidP="00545E4B">
      <w:pPr>
        <w:rPr>
          <w:sz w:val="24"/>
        </w:rPr>
      </w:pPr>
    </w:p>
    <w:p w14:paraId="2A3198A7" w14:textId="77777777" w:rsidR="00545E4B" w:rsidRDefault="00545E4B" w:rsidP="00545E4B">
      <w:pPr>
        <w:rPr>
          <w:sz w:val="24"/>
        </w:rPr>
      </w:pPr>
    </w:p>
    <w:p w14:paraId="4BBA1AE8" w14:textId="47907072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AA57DA">
        <w:rPr>
          <w:sz w:val="24"/>
        </w:rPr>
        <w:t>8</w:t>
      </w:r>
    </w:p>
    <w:p w14:paraId="03190B72" w14:textId="5B0B832B" w:rsidR="003C2AED" w:rsidRDefault="006414AD" w:rsidP="009B1039">
      <w:pPr>
        <w:jc w:val="both"/>
        <w:rPr>
          <w:sz w:val="28"/>
          <w:szCs w:val="28"/>
        </w:rPr>
      </w:pPr>
      <w:r w:rsidRPr="00206C95">
        <w:rPr>
          <w:b/>
          <w:sz w:val="32"/>
          <w:szCs w:val="28"/>
        </w:rPr>
        <w:lastRenderedPageBreak/>
        <w:t>Задание:</w:t>
      </w:r>
      <w:r w:rsidRPr="006414AD">
        <w:rPr>
          <w:sz w:val="28"/>
          <w:szCs w:val="28"/>
        </w:rPr>
        <w:t xml:space="preserve"> </w:t>
      </w:r>
    </w:p>
    <w:p w14:paraId="640577AA" w14:textId="77777777" w:rsidR="00BE2219" w:rsidRPr="00BE2219" w:rsidRDefault="00BE2219" w:rsidP="00BE2219">
      <w:pPr>
        <w:pStyle w:val="a9"/>
        <w:ind w:left="567" w:firstLine="0"/>
        <w:rPr>
          <w:sz w:val="28"/>
          <w:szCs w:val="28"/>
        </w:rPr>
      </w:pPr>
      <w:r w:rsidRPr="00BE2219">
        <w:rPr>
          <w:sz w:val="28"/>
          <w:szCs w:val="28"/>
        </w:rPr>
        <w:t>Разработать и реализовать иерархию  классов для описанных объектов предметной области, используя механизмы наследования. Проверить ее на тестовом примере, с демонстрацией всех возможностей разработанных классов на конкретных данных.</w:t>
      </w:r>
    </w:p>
    <w:p w14:paraId="40CCA021" w14:textId="77777777" w:rsidR="00BE2219" w:rsidRPr="00BE2219" w:rsidRDefault="00BE2219" w:rsidP="00BE2219">
      <w:pPr>
        <w:pStyle w:val="a9"/>
        <w:ind w:left="567" w:firstLine="0"/>
        <w:rPr>
          <w:sz w:val="28"/>
          <w:szCs w:val="28"/>
        </w:rPr>
      </w:pPr>
      <w:r w:rsidRPr="00BE2219">
        <w:rPr>
          <w:sz w:val="28"/>
          <w:szCs w:val="28"/>
        </w:rPr>
        <w:t>Объект символ, умеющий выводить на экран свое значение и отвечать на запрос о значении своего символьного поля и числовом коде символа.</w:t>
      </w:r>
    </w:p>
    <w:p w14:paraId="0527F6FF" w14:textId="77777777" w:rsidR="00BE2219" w:rsidRPr="00BE2219" w:rsidRDefault="00BE2219" w:rsidP="00BE2219">
      <w:pPr>
        <w:pStyle w:val="a9"/>
        <w:ind w:left="567" w:firstLine="0"/>
        <w:rPr>
          <w:sz w:val="28"/>
          <w:szCs w:val="28"/>
        </w:rPr>
      </w:pPr>
      <w:r w:rsidRPr="00BE2219">
        <w:rPr>
          <w:sz w:val="28"/>
          <w:szCs w:val="28"/>
        </w:rPr>
        <w:t>Объект символ. Параметры: символ, его код и размер. Объект должен уметь выводить на экран свое значение, отвечать на запрос о значении своего символьного поля, числовом коде символа и его размере.</w:t>
      </w:r>
    </w:p>
    <w:p w14:paraId="693B426A" w14:textId="77777777" w:rsidR="00BE2219" w:rsidRPr="00BE2219" w:rsidRDefault="00BE2219" w:rsidP="00BE2219">
      <w:pPr>
        <w:ind w:left="567"/>
        <w:jc w:val="both"/>
        <w:rPr>
          <w:sz w:val="28"/>
          <w:szCs w:val="28"/>
        </w:rPr>
      </w:pPr>
      <w:r w:rsidRPr="00BE2219">
        <w:rPr>
          <w:sz w:val="28"/>
          <w:szCs w:val="28"/>
        </w:rPr>
        <w:t>В отчете привести диаграмму разработанных классов и объектную декомпозицию.</w:t>
      </w:r>
    </w:p>
    <w:p w14:paraId="416E49DD" w14:textId="5B5924F4" w:rsidR="00190CFE" w:rsidRPr="00190CFE" w:rsidRDefault="00190CFE" w:rsidP="00BE2219">
      <w:pPr>
        <w:rPr>
          <w:sz w:val="32"/>
          <w:szCs w:val="32"/>
          <w:u w:val="single"/>
        </w:rPr>
      </w:pPr>
    </w:p>
    <w:p w14:paraId="72D8BE39" w14:textId="57D0670A" w:rsidR="00AE194A" w:rsidRDefault="00190CFE" w:rsidP="00AE194A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Диаграмма классов</w:t>
      </w:r>
      <w:r w:rsidR="00AE194A" w:rsidRPr="00AE194A">
        <w:rPr>
          <w:b/>
          <w:snapToGrid w:val="0"/>
          <w:sz w:val="32"/>
          <w:szCs w:val="32"/>
        </w:rPr>
        <w:t>:</w:t>
      </w:r>
    </w:p>
    <w:p w14:paraId="6012B9EA" w14:textId="77777777" w:rsidR="00AA0DA5" w:rsidRPr="00AE194A" w:rsidRDefault="00AA0DA5" w:rsidP="00AE194A">
      <w:pPr>
        <w:rPr>
          <w:b/>
          <w:snapToGrid w:val="0"/>
          <w:sz w:val="32"/>
          <w:szCs w:val="32"/>
        </w:rPr>
      </w:pPr>
    </w:p>
    <w:p w14:paraId="70BC7DF6" w14:textId="68492B82" w:rsidR="001B4287" w:rsidRDefault="00FC0F78" w:rsidP="00FC0F78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</w:rPr>
        <w:drawing>
          <wp:inline distT="0" distB="0" distL="0" distR="0" wp14:anchorId="14F41257" wp14:editId="09C511D1">
            <wp:extent cx="4853305" cy="1981200"/>
            <wp:effectExtent l="0" t="0" r="0" b="0"/>
            <wp:docPr id="3" name="Picture 3" descr="Macintosh HD:Users:uceba:Desktop:Снимок экрана 2017-06-15 в 8.1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ceba:Desktop:Снимок экрана 2017-06-15 в 8.12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A374" w14:textId="378A9395" w:rsidR="001B4287" w:rsidRDefault="001B4287" w:rsidP="001B4287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BE2219">
        <w:rPr>
          <w:sz w:val="21"/>
        </w:rPr>
        <w:t>8</w:t>
      </w:r>
      <w:r w:rsidR="00190CFE">
        <w:rPr>
          <w:sz w:val="21"/>
        </w:rPr>
        <w:t>.1 – Диаграмма классов</w:t>
      </w:r>
      <w:r>
        <w:rPr>
          <w:sz w:val="21"/>
        </w:rPr>
        <w:t xml:space="preserve"> </w:t>
      </w:r>
      <w:r w:rsidR="00E96CD7">
        <w:rPr>
          <w:sz w:val="21"/>
        </w:rPr>
        <w:t>программы</w:t>
      </w:r>
      <w:r w:rsidR="00190CFE">
        <w:rPr>
          <w:sz w:val="21"/>
        </w:rPr>
        <w:t xml:space="preserve"> </w:t>
      </w:r>
      <w:r w:rsidR="00BE2219">
        <w:rPr>
          <w:sz w:val="21"/>
        </w:rPr>
        <w:t>для ЛР8</w:t>
      </w:r>
    </w:p>
    <w:p w14:paraId="2322807A" w14:textId="064C9080" w:rsidR="00AA0DA5" w:rsidRDefault="00AA0DA5" w:rsidP="00AA0DA5">
      <w:pPr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Объектная декомпозиция</w:t>
      </w:r>
      <w:r w:rsidRPr="00AE194A">
        <w:rPr>
          <w:b/>
          <w:snapToGrid w:val="0"/>
          <w:sz w:val="32"/>
          <w:szCs w:val="32"/>
        </w:rPr>
        <w:t>:</w:t>
      </w:r>
    </w:p>
    <w:p w14:paraId="77B34957" w14:textId="77777777" w:rsidR="003F6A45" w:rsidRDefault="003F6A45" w:rsidP="00AA0DA5">
      <w:pPr>
        <w:rPr>
          <w:b/>
          <w:snapToGrid w:val="0"/>
          <w:sz w:val="32"/>
          <w:szCs w:val="32"/>
        </w:rPr>
      </w:pPr>
    </w:p>
    <w:p w14:paraId="2F59F122" w14:textId="6F2EF67F" w:rsidR="00AA0DA5" w:rsidRDefault="003F6A45" w:rsidP="00AA0DA5">
      <w:pPr>
        <w:rPr>
          <w:b/>
          <w:snapToGrid w:val="0"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3EABDA2" wp14:editId="55233979">
            <wp:extent cx="6482715" cy="2449830"/>
            <wp:effectExtent l="0" t="0" r="0" b="0"/>
            <wp:docPr id="2" name="Picture 2" descr="Macintosh HD:Users:uceba:Desktop:Снимок экрана 2017-06-15 в 8.0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ceba:Desktop:Снимок экрана 2017-06-15 в 8.03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7141" w14:textId="1DB50E93" w:rsidR="00AA0DA5" w:rsidRPr="00AA0DA5" w:rsidRDefault="00AA0DA5" w:rsidP="00AA0DA5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BE2219">
        <w:rPr>
          <w:sz w:val="21"/>
        </w:rPr>
        <w:t>8</w:t>
      </w:r>
      <w:r w:rsidR="005738B5">
        <w:rPr>
          <w:sz w:val="21"/>
        </w:rPr>
        <w:t>.2</w:t>
      </w:r>
      <w:r>
        <w:rPr>
          <w:sz w:val="21"/>
        </w:rPr>
        <w:t xml:space="preserve"> – Объектная декомпозиция пр</w:t>
      </w:r>
      <w:r w:rsidR="003F6A45">
        <w:rPr>
          <w:sz w:val="21"/>
        </w:rPr>
        <w:t>ограммы</w:t>
      </w:r>
      <w:r w:rsidR="00BE2219">
        <w:rPr>
          <w:sz w:val="21"/>
        </w:rPr>
        <w:t xml:space="preserve"> для ЛР8</w:t>
      </w:r>
    </w:p>
    <w:p w14:paraId="77594079" w14:textId="77777777" w:rsidR="001B4287" w:rsidRDefault="001B4287" w:rsidP="001B4287">
      <w:pPr>
        <w:jc w:val="center"/>
      </w:pPr>
    </w:p>
    <w:p w14:paraId="07CD76E1" w14:textId="77777777" w:rsidR="00AA0DA5" w:rsidRDefault="00AA0DA5" w:rsidP="001B4287">
      <w:pPr>
        <w:jc w:val="center"/>
      </w:pPr>
    </w:p>
    <w:p w14:paraId="705640AB" w14:textId="77777777" w:rsidR="00AA0DA5" w:rsidRDefault="00AA0DA5" w:rsidP="001B4287">
      <w:pPr>
        <w:jc w:val="center"/>
      </w:pPr>
    </w:p>
    <w:p w14:paraId="37FBE365" w14:textId="77777777" w:rsidR="00AA0DA5" w:rsidRDefault="00AA0DA5" w:rsidP="001B4287">
      <w:pPr>
        <w:jc w:val="center"/>
      </w:pPr>
    </w:p>
    <w:p w14:paraId="5A16F6FD" w14:textId="77777777" w:rsidR="00FC0F78" w:rsidRDefault="00FC0F78" w:rsidP="00AA0DA5">
      <w:pPr>
        <w:jc w:val="center"/>
      </w:pPr>
    </w:p>
    <w:p w14:paraId="6FC1C2C0" w14:textId="6568EA8F" w:rsidR="001B4287" w:rsidRPr="001B4287" w:rsidRDefault="001B4287" w:rsidP="00AA0DA5">
      <w:pPr>
        <w:jc w:val="center"/>
      </w:pPr>
      <w:r>
        <w:t>2</w:t>
      </w:r>
    </w:p>
    <w:p w14:paraId="1053D785" w14:textId="7B7FC57B" w:rsidR="009B1039" w:rsidRDefault="003C2AED" w:rsidP="009B1039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3AE72D65" w14:textId="34709DDD" w:rsidR="00F35156" w:rsidRPr="009B1039" w:rsidRDefault="00FC0F78" w:rsidP="009B1039">
      <w:pPr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7DF07FD6" wp14:editId="22766E42">
            <wp:extent cx="6471285" cy="5615305"/>
            <wp:effectExtent l="0" t="0" r="5715" b="0"/>
            <wp:docPr id="4" name="Picture 4" descr="Macintosh HD:Users:uceba:Desktop:Снимок экрана 2017-06-15 в 8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ceba:Desktop:Снимок экрана 2017-06-15 в 8.13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56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0DF" w14:textId="4667C8FF" w:rsidR="003C2AED" w:rsidRDefault="003C2AED" w:rsidP="00AA0DA5">
      <w:pPr>
        <w:pStyle w:val="ab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BE2219">
        <w:rPr>
          <w:sz w:val="21"/>
        </w:rPr>
        <w:t>8</w:t>
      </w:r>
      <w:r w:rsidR="00190CFE">
        <w:rPr>
          <w:sz w:val="21"/>
        </w:rPr>
        <w:t>.</w:t>
      </w:r>
      <w:r w:rsidR="005738B5">
        <w:rPr>
          <w:sz w:val="21"/>
        </w:rPr>
        <w:t>3</w:t>
      </w:r>
      <w:r w:rsidR="009B1039">
        <w:rPr>
          <w:sz w:val="21"/>
        </w:rPr>
        <w:t xml:space="preserve"> – Код</w:t>
      </w:r>
      <w:r w:rsidR="00F35156">
        <w:rPr>
          <w:sz w:val="21"/>
        </w:rPr>
        <w:t xml:space="preserve"> </w:t>
      </w:r>
      <w:r w:rsidRPr="003B7B04">
        <w:rPr>
          <w:sz w:val="21"/>
        </w:rPr>
        <w:t>программы</w:t>
      </w:r>
      <w:r w:rsidR="00190CFE">
        <w:rPr>
          <w:sz w:val="21"/>
        </w:rPr>
        <w:t xml:space="preserve"> </w:t>
      </w:r>
      <w:r w:rsidR="00BD6F88">
        <w:rPr>
          <w:sz w:val="21"/>
        </w:rPr>
        <w:t>д</w:t>
      </w:r>
      <w:r w:rsidR="00BE2219">
        <w:rPr>
          <w:sz w:val="21"/>
        </w:rPr>
        <w:t>ля ЛР8</w:t>
      </w:r>
    </w:p>
    <w:p w14:paraId="1355E7E5" w14:textId="77777777" w:rsidR="00AA0DA5" w:rsidRPr="00AA0DA5" w:rsidRDefault="00AA0DA5" w:rsidP="00AA0DA5"/>
    <w:p w14:paraId="3080268A" w14:textId="77777777" w:rsidR="002E2D19" w:rsidRPr="00AA57DA" w:rsidRDefault="002E2D19" w:rsidP="002E2D19">
      <w:pPr>
        <w:rPr>
          <w:b/>
          <w:snapToGrid w:val="0"/>
          <w:sz w:val="32"/>
          <w:szCs w:val="32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AA57DA">
        <w:rPr>
          <w:b/>
          <w:snapToGrid w:val="0"/>
          <w:sz w:val="32"/>
          <w:szCs w:val="32"/>
        </w:rPr>
        <w:t>:</w:t>
      </w:r>
    </w:p>
    <w:p w14:paraId="175A32F1" w14:textId="6D83A06B" w:rsidR="00F21D2F" w:rsidRDefault="00FC0F78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 wp14:anchorId="3E6AD702" wp14:editId="75C37A66">
            <wp:extent cx="2801620" cy="1723390"/>
            <wp:effectExtent l="0" t="0" r="0" b="3810"/>
            <wp:docPr id="5" name="Picture 5" descr="Macintosh HD:Users:uceba:Desktop:Снимок экрана 2017-06-15 в 7.5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ceba:Desktop:Снимок экрана 2017-06-15 в 7.56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4917124D" wp14:editId="33D7812E">
            <wp:extent cx="2649220" cy="1723390"/>
            <wp:effectExtent l="0" t="0" r="0" b="3810"/>
            <wp:docPr id="6" name="Picture 6" descr="Macintosh HD:Users:uceba:Desktop:Снимок экрана 2017-06-15 в 7.5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ceba:Desktop:Снимок экрана 2017-06-15 в 7.57.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197C" w14:textId="77777777" w:rsidR="00FC0F78" w:rsidRPr="002E2D19" w:rsidRDefault="00FC0F78" w:rsidP="002E2D19">
      <w:pPr>
        <w:rPr>
          <w:b/>
          <w:snapToGrid w:val="0"/>
          <w:sz w:val="32"/>
          <w:szCs w:val="32"/>
          <w:lang w:val="en-US"/>
        </w:rPr>
      </w:pPr>
    </w:p>
    <w:p w14:paraId="1674378C" w14:textId="0002E84A" w:rsidR="00AA0DA5" w:rsidRDefault="00575F2D" w:rsidP="009B1039">
      <w:pPr>
        <w:pStyle w:val="ab"/>
        <w:jc w:val="center"/>
        <w:rPr>
          <w:sz w:val="21"/>
        </w:rPr>
      </w:pPr>
      <w:r w:rsidRPr="000A1024">
        <w:rPr>
          <w:sz w:val="21"/>
        </w:rPr>
        <w:t xml:space="preserve">Рисунок </w:t>
      </w:r>
      <w:r w:rsidR="00BE2219">
        <w:rPr>
          <w:sz w:val="21"/>
        </w:rPr>
        <w:t>8</w:t>
      </w:r>
      <w:r w:rsidR="00190CFE">
        <w:rPr>
          <w:sz w:val="21"/>
        </w:rPr>
        <w:t>.</w:t>
      </w:r>
      <w:r w:rsidR="005738B5">
        <w:rPr>
          <w:sz w:val="21"/>
        </w:rPr>
        <w:t>4</w:t>
      </w:r>
      <w:r>
        <w:rPr>
          <w:sz w:val="21"/>
        </w:rPr>
        <w:t xml:space="preserve"> </w:t>
      </w:r>
      <w:r w:rsidR="009B1039">
        <w:rPr>
          <w:sz w:val="21"/>
        </w:rPr>
        <w:t>– Тестирование программы для ЛР</w:t>
      </w:r>
      <w:r w:rsidR="00BE2219">
        <w:rPr>
          <w:sz w:val="21"/>
        </w:rPr>
        <w:t>8</w:t>
      </w:r>
    </w:p>
    <w:p w14:paraId="4B14AA8C" w14:textId="77777777" w:rsidR="00FC0F78" w:rsidRDefault="00FC0F78" w:rsidP="003129BF">
      <w:pPr>
        <w:pStyle w:val="ab"/>
        <w:jc w:val="center"/>
        <w:rPr>
          <w:sz w:val="21"/>
        </w:rPr>
      </w:pPr>
    </w:p>
    <w:p w14:paraId="72DFAA7A" w14:textId="77777777" w:rsidR="00FC0F78" w:rsidRDefault="00FC0F78" w:rsidP="003129BF">
      <w:pPr>
        <w:pStyle w:val="ab"/>
        <w:jc w:val="center"/>
        <w:rPr>
          <w:sz w:val="21"/>
        </w:rPr>
      </w:pPr>
    </w:p>
    <w:p w14:paraId="6BC722A6" w14:textId="183F549E" w:rsidR="00AA0DA5" w:rsidRPr="00AA0DA5" w:rsidRDefault="00AA0DA5" w:rsidP="00FC0F78">
      <w:pPr>
        <w:pStyle w:val="ab"/>
        <w:jc w:val="center"/>
        <w:rPr>
          <w:sz w:val="21"/>
        </w:rPr>
      </w:pPr>
      <w:r>
        <w:rPr>
          <w:sz w:val="21"/>
        </w:rPr>
        <w:t>3</w:t>
      </w:r>
    </w:p>
    <w:p w14:paraId="49C65EB8" w14:textId="240041E4" w:rsidR="00575F2D" w:rsidRDefault="002E2D19" w:rsidP="002E2D19">
      <w:pPr>
        <w:rPr>
          <w:sz w:val="28"/>
        </w:rPr>
      </w:pPr>
      <w:r w:rsidRPr="002E2D19">
        <w:rPr>
          <w:b/>
          <w:snapToGrid w:val="0"/>
          <w:sz w:val="32"/>
          <w:szCs w:val="32"/>
        </w:rPr>
        <w:t>Вывод:</w:t>
      </w:r>
      <w:r>
        <w:rPr>
          <w:b/>
          <w:snapToGrid w:val="0"/>
          <w:sz w:val="32"/>
          <w:szCs w:val="32"/>
        </w:rPr>
        <w:t xml:space="preserve"> </w:t>
      </w:r>
      <w:r w:rsidR="00575F2D">
        <w:rPr>
          <w:sz w:val="28"/>
        </w:rPr>
        <w:t>Согласно задани</w:t>
      </w:r>
      <w:r w:rsidR="00475321">
        <w:rPr>
          <w:sz w:val="28"/>
        </w:rPr>
        <w:t xml:space="preserve">ю разработан алгоритм </w:t>
      </w:r>
      <w:r w:rsidR="001645FE">
        <w:rPr>
          <w:sz w:val="28"/>
        </w:rPr>
        <w:t>п</w:t>
      </w:r>
      <w:r w:rsidR="00BC2EE4">
        <w:rPr>
          <w:sz w:val="28"/>
        </w:rPr>
        <w:t>рограммы</w:t>
      </w:r>
      <w:r w:rsidR="00475321">
        <w:rPr>
          <w:sz w:val="28"/>
        </w:rPr>
        <w:t>,</w:t>
      </w:r>
      <w:r w:rsidR="00FC0F78">
        <w:rPr>
          <w:sz w:val="28"/>
          <w:szCs w:val="28"/>
        </w:rPr>
        <w:t xml:space="preserve"> который реализует иерархию классов</w:t>
      </w:r>
      <w:r w:rsidR="00FC0F78" w:rsidRPr="00FC0F78">
        <w:rPr>
          <w:sz w:val="28"/>
          <w:szCs w:val="28"/>
        </w:rPr>
        <w:t xml:space="preserve"> </w:t>
      </w:r>
      <w:r w:rsidR="00FC0F78" w:rsidRPr="00963DB6">
        <w:rPr>
          <w:sz w:val="28"/>
          <w:szCs w:val="28"/>
        </w:rPr>
        <w:t>для описанных объектов предметной области, используя механизмы наследования</w:t>
      </w:r>
      <w:r w:rsidR="00D1066D">
        <w:rPr>
          <w:sz w:val="28"/>
        </w:rPr>
        <w:t xml:space="preserve">. </w:t>
      </w:r>
      <w:r w:rsidR="00575F2D">
        <w:rPr>
          <w:sz w:val="28"/>
        </w:rPr>
        <w:t xml:space="preserve">На основе алгоритма </w:t>
      </w:r>
      <w:r w:rsidR="00B24EFA">
        <w:rPr>
          <w:sz w:val="28"/>
        </w:rPr>
        <w:t>разработана программ</w:t>
      </w:r>
      <w:r w:rsidR="00E96CD7">
        <w:rPr>
          <w:sz w:val="28"/>
        </w:rPr>
        <w:t>а (</w:t>
      </w:r>
      <w:r w:rsidR="00FC0F78">
        <w:rPr>
          <w:sz w:val="28"/>
        </w:rPr>
        <w:t>Рисунок 8.3</w:t>
      </w:r>
      <w:r w:rsidR="00575F2D">
        <w:rPr>
          <w:sz w:val="28"/>
        </w:rPr>
        <w:t>)</w:t>
      </w:r>
      <w:r w:rsidR="001645FE">
        <w:rPr>
          <w:sz w:val="28"/>
        </w:rPr>
        <w:t xml:space="preserve"> в среде программирования </w:t>
      </w:r>
      <w:r w:rsidR="00EE1345">
        <w:rPr>
          <w:sz w:val="28"/>
          <w:lang w:val="en-US"/>
        </w:rPr>
        <w:t>Xcode</w:t>
      </w:r>
      <w:r w:rsidR="00EE1345" w:rsidRPr="00AA57DA">
        <w:rPr>
          <w:sz w:val="28"/>
        </w:rPr>
        <w:t xml:space="preserve"> 8.2.1</w:t>
      </w:r>
      <w:r w:rsidR="00575F2D">
        <w:rPr>
          <w:sz w:val="28"/>
        </w:rPr>
        <w:t>. Проведено т</w:t>
      </w:r>
      <w:r w:rsidR="001645FE">
        <w:rPr>
          <w:sz w:val="28"/>
        </w:rPr>
        <w:t>естирование программы (Р</w:t>
      </w:r>
      <w:r w:rsidR="00FC0F78">
        <w:rPr>
          <w:sz w:val="28"/>
        </w:rPr>
        <w:t>исунок 8.4</w:t>
      </w:r>
      <w:r w:rsidR="00575F2D">
        <w:rPr>
          <w:sz w:val="28"/>
        </w:rPr>
        <w:t>). Рассмотрены все ветви алгоритма. Все результаты тестирования совпали с ожидаемыми.</w:t>
      </w:r>
    </w:p>
    <w:p w14:paraId="5A2CA1F8" w14:textId="77777777" w:rsidR="00B24EFA" w:rsidRDefault="00B24EFA" w:rsidP="002E2D19">
      <w:pPr>
        <w:rPr>
          <w:sz w:val="28"/>
        </w:rPr>
      </w:pPr>
    </w:p>
    <w:p w14:paraId="7D4E7ADC" w14:textId="77777777" w:rsidR="00B24EFA" w:rsidRDefault="00B24EFA" w:rsidP="00B24EFA">
      <w:pPr>
        <w:jc w:val="center"/>
      </w:pPr>
    </w:p>
    <w:p w14:paraId="46CC4CF9" w14:textId="77777777" w:rsidR="00B24EFA" w:rsidRDefault="00B24EFA" w:rsidP="00B24EFA">
      <w:pPr>
        <w:jc w:val="center"/>
      </w:pPr>
    </w:p>
    <w:p w14:paraId="26B1BA76" w14:textId="77777777" w:rsidR="00B24EFA" w:rsidRDefault="00B24EFA" w:rsidP="00B24EFA">
      <w:pPr>
        <w:jc w:val="center"/>
      </w:pPr>
    </w:p>
    <w:p w14:paraId="0B4AF7B8" w14:textId="77777777" w:rsidR="00B24EFA" w:rsidRDefault="00B24EFA" w:rsidP="00B24EFA">
      <w:pPr>
        <w:jc w:val="center"/>
      </w:pPr>
    </w:p>
    <w:p w14:paraId="560DFFD2" w14:textId="77777777" w:rsidR="00B24EFA" w:rsidRDefault="00B24EFA" w:rsidP="00B24EFA">
      <w:pPr>
        <w:jc w:val="center"/>
      </w:pPr>
    </w:p>
    <w:p w14:paraId="721BFB0B" w14:textId="77777777" w:rsidR="00B24EFA" w:rsidRDefault="00B24EFA" w:rsidP="00B24EFA">
      <w:pPr>
        <w:jc w:val="center"/>
      </w:pPr>
    </w:p>
    <w:p w14:paraId="367ADA72" w14:textId="77777777" w:rsidR="00B24EFA" w:rsidRDefault="00B24EFA" w:rsidP="00B24EFA">
      <w:pPr>
        <w:jc w:val="center"/>
      </w:pPr>
    </w:p>
    <w:p w14:paraId="29AE6E5B" w14:textId="77777777" w:rsidR="00EE1345" w:rsidRDefault="00EE1345" w:rsidP="00B24EFA">
      <w:pPr>
        <w:jc w:val="center"/>
      </w:pPr>
    </w:p>
    <w:p w14:paraId="23CC693C" w14:textId="77777777" w:rsidR="00EE1345" w:rsidRDefault="00EE1345" w:rsidP="00B24EFA">
      <w:pPr>
        <w:jc w:val="center"/>
      </w:pPr>
    </w:p>
    <w:p w14:paraId="05917046" w14:textId="77777777" w:rsidR="009C0572" w:rsidRDefault="009C0572" w:rsidP="003C10BA">
      <w:pPr>
        <w:jc w:val="center"/>
      </w:pPr>
    </w:p>
    <w:p w14:paraId="378CCF99" w14:textId="77777777" w:rsidR="009C0572" w:rsidRDefault="009C0572" w:rsidP="003C10BA">
      <w:pPr>
        <w:jc w:val="center"/>
      </w:pPr>
    </w:p>
    <w:p w14:paraId="3004F3D4" w14:textId="77777777" w:rsidR="009C0572" w:rsidRDefault="009C0572" w:rsidP="003C10BA">
      <w:pPr>
        <w:jc w:val="center"/>
      </w:pPr>
    </w:p>
    <w:p w14:paraId="490ADE49" w14:textId="77777777" w:rsidR="009C0572" w:rsidRDefault="009C0572" w:rsidP="003C10BA">
      <w:pPr>
        <w:jc w:val="center"/>
      </w:pPr>
    </w:p>
    <w:p w14:paraId="40FE814B" w14:textId="77777777" w:rsidR="009C0572" w:rsidRDefault="009C0572" w:rsidP="003C10BA">
      <w:pPr>
        <w:jc w:val="center"/>
      </w:pPr>
    </w:p>
    <w:p w14:paraId="7EB2EDDD" w14:textId="77777777" w:rsidR="009C0572" w:rsidRDefault="009C0572" w:rsidP="003C10BA">
      <w:pPr>
        <w:jc w:val="center"/>
      </w:pPr>
    </w:p>
    <w:p w14:paraId="315C2C66" w14:textId="77777777" w:rsidR="009C0572" w:rsidRDefault="009C0572" w:rsidP="003C10BA">
      <w:pPr>
        <w:jc w:val="center"/>
      </w:pPr>
    </w:p>
    <w:p w14:paraId="38201B4C" w14:textId="77777777" w:rsidR="009C0572" w:rsidRDefault="009C0572" w:rsidP="003C10BA">
      <w:pPr>
        <w:jc w:val="center"/>
      </w:pPr>
    </w:p>
    <w:p w14:paraId="42C40F12" w14:textId="77777777" w:rsidR="009C0572" w:rsidRDefault="009C0572" w:rsidP="003C10BA">
      <w:pPr>
        <w:jc w:val="center"/>
      </w:pPr>
    </w:p>
    <w:p w14:paraId="768304EB" w14:textId="77777777" w:rsidR="009C0572" w:rsidRDefault="009C0572" w:rsidP="003C10BA">
      <w:pPr>
        <w:jc w:val="center"/>
      </w:pPr>
    </w:p>
    <w:p w14:paraId="1B60B458" w14:textId="77777777" w:rsidR="009C0572" w:rsidRDefault="009C0572" w:rsidP="003C10BA">
      <w:pPr>
        <w:jc w:val="center"/>
      </w:pPr>
    </w:p>
    <w:p w14:paraId="67F348F1" w14:textId="77777777" w:rsidR="009C0572" w:rsidRDefault="009C0572" w:rsidP="003C10BA">
      <w:pPr>
        <w:jc w:val="center"/>
      </w:pPr>
    </w:p>
    <w:p w14:paraId="7B422F7F" w14:textId="77777777" w:rsidR="009C0572" w:rsidRDefault="009C0572" w:rsidP="003C10BA">
      <w:pPr>
        <w:jc w:val="center"/>
      </w:pPr>
    </w:p>
    <w:p w14:paraId="35251532" w14:textId="77777777" w:rsidR="009C0572" w:rsidRDefault="009C0572" w:rsidP="003C10BA">
      <w:pPr>
        <w:jc w:val="center"/>
      </w:pPr>
    </w:p>
    <w:p w14:paraId="6AAAF4F4" w14:textId="77777777" w:rsidR="009C0572" w:rsidRDefault="009C0572" w:rsidP="003C10BA">
      <w:pPr>
        <w:jc w:val="center"/>
      </w:pPr>
    </w:p>
    <w:p w14:paraId="3B843405" w14:textId="77777777" w:rsidR="009C0572" w:rsidRDefault="009C0572" w:rsidP="003C10BA">
      <w:pPr>
        <w:jc w:val="center"/>
      </w:pPr>
    </w:p>
    <w:p w14:paraId="59CC7590" w14:textId="77777777" w:rsidR="009C0572" w:rsidRDefault="009C0572" w:rsidP="003C10BA">
      <w:pPr>
        <w:jc w:val="center"/>
      </w:pPr>
    </w:p>
    <w:p w14:paraId="13C6F5AC" w14:textId="77777777" w:rsidR="009C0572" w:rsidRDefault="009C0572" w:rsidP="003C10BA">
      <w:pPr>
        <w:jc w:val="center"/>
      </w:pPr>
    </w:p>
    <w:p w14:paraId="52CB9196" w14:textId="77777777" w:rsidR="009C0572" w:rsidRDefault="009C0572" w:rsidP="003C10BA">
      <w:pPr>
        <w:jc w:val="center"/>
      </w:pPr>
    </w:p>
    <w:p w14:paraId="669D19FB" w14:textId="77777777" w:rsidR="009C0572" w:rsidRDefault="009C0572" w:rsidP="003C10BA">
      <w:pPr>
        <w:jc w:val="center"/>
      </w:pPr>
    </w:p>
    <w:p w14:paraId="33FAA101" w14:textId="77777777" w:rsidR="009C0572" w:rsidRDefault="009C0572" w:rsidP="003C10BA">
      <w:pPr>
        <w:jc w:val="center"/>
      </w:pPr>
    </w:p>
    <w:p w14:paraId="30FF6FA4" w14:textId="77777777" w:rsidR="009C0572" w:rsidRDefault="009C0572" w:rsidP="003C10BA">
      <w:pPr>
        <w:jc w:val="center"/>
      </w:pPr>
    </w:p>
    <w:p w14:paraId="526ABCF8" w14:textId="77777777" w:rsidR="009C0572" w:rsidRDefault="009C0572" w:rsidP="003C10BA">
      <w:pPr>
        <w:jc w:val="center"/>
      </w:pPr>
    </w:p>
    <w:p w14:paraId="63E0607D" w14:textId="77777777" w:rsidR="009C0572" w:rsidRDefault="009C0572" w:rsidP="003C10BA">
      <w:pPr>
        <w:jc w:val="center"/>
      </w:pPr>
    </w:p>
    <w:p w14:paraId="31E298EB" w14:textId="77777777" w:rsidR="009C0572" w:rsidRDefault="009C0572" w:rsidP="003C10BA">
      <w:pPr>
        <w:jc w:val="center"/>
      </w:pPr>
    </w:p>
    <w:p w14:paraId="5D112C5C" w14:textId="77777777" w:rsidR="009C0572" w:rsidRDefault="009C0572" w:rsidP="003C10BA">
      <w:pPr>
        <w:jc w:val="center"/>
      </w:pPr>
    </w:p>
    <w:p w14:paraId="76DFC014" w14:textId="77777777" w:rsidR="009C0572" w:rsidRDefault="009C0572" w:rsidP="003C10BA">
      <w:pPr>
        <w:jc w:val="center"/>
      </w:pPr>
    </w:p>
    <w:p w14:paraId="00D8A65F" w14:textId="77777777" w:rsidR="009C0572" w:rsidRDefault="009C0572" w:rsidP="003C10BA">
      <w:pPr>
        <w:jc w:val="center"/>
      </w:pPr>
    </w:p>
    <w:p w14:paraId="12733B98" w14:textId="77777777" w:rsidR="009C0572" w:rsidRDefault="009C0572" w:rsidP="003C10BA">
      <w:pPr>
        <w:jc w:val="center"/>
      </w:pPr>
    </w:p>
    <w:p w14:paraId="69C1E8B8" w14:textId="77777777" w:rsidR="009C0572" w:rsidRDefault="009C0572" w:rsidP="003C10BA">
      <w:pPr>
        <w:jc w:val="center"/>
      </w:pPr>
    </w:p>
    <w:p w14:paraId="4F09D085" w14:textId="77777777" w:rsidR="009C0572" w:rsidRDefault="009C0572" w:rsidP="003C10BA">
      <w:pPr>
        <w:jc w:val="center"/>
      </w:pPr>
    </w:p>
    <w:p w14:paraId="46914F3D" w14:textId="77777777" w:rsidR="009C0572" w:rsidRDefault="009C0572" w:rsidP="003C10BA">
      <w:pPr>
        <w:jc w:val="center"/>
      </w:pPr>
    </w:p>
    <w:p w14:paraId="4F99B798" w14:textId="77777777" w:rsidR="009C0572" w:rsidRDefault="009C0572" w:rsidP="003C10BA">
      <w:pPr>
        <w:jc w:val="center"/>
      </w:pPr>
    </w:p>
    <w:p w14:paraId="5725134A" w14:textId="77777777" w:rsidR="009C0572" w:rsidRDefault="009C0572" w:rsidP="003C10BA">
      <w:pPr>
        <w:jc w:val="center"/>
      </w:pPr>
    </w:p>
    <w:p w14:paraId="4461EC41" w14:textId="77777777" w:rsidR="009C0572" w:rsidRDefault="009C0572" w:rsidP="003C10BA">
      <w:pPr>
        <w:jc w:val="center"/>
      </w:pPr>
    </w:p>
    <w:p w14:paraId="7BB14271" w14:textId="77777777" w:rsidR="009C0572" w:rsidRDefault="009C0572" w:rsidP="003C10BA">
      <w:pPr>
        <w:jc w:val="center"/>
      </w:pPr>
    </w:p>
    <w:p w14:paraId="5A4ED82B" w14:textId="77777777" w:rsidR="009C0572" w:rsidRDefault="009C0572" w:rsidP="003C10BA">
      <w:pPr>
        <w:jc w:val="center"/>
      </w:pPr>
    </w:p>
    <w:p w14:paraId="1DC7D1D9" w14:textId="77777777" w:rsidR="009C0572" w:rsidRDefault="009C0572" w:rsidP="003C10BA">
      <w:pPr>
        <w:jc w:val="center"/>
      </w:pPr>
    </w:p>
    <w:p w14:paraId="15CA3EB6" w14:textId="77777777" w:rsidR="009C0572" w:rsidRDefault="009C0572" w:rsidP="003C10BA">
      <w:pPr>
        <w:jc w:val="center"/>
      </w:pPr>
    </w:p>
    <w:p w14:paraId="0AD48D88" w14:textId="77777777" w:rsidR="009C0572" w:rsidRDefault="009C0572" w:rsidP="003C10BA">
      <w:pPr>
        <w:jc w:val="center"/>
      </w:pPr>
    </w:p>
    <w:p w14:paraId="174663D7" w14:textId="77777777" w:rsidR="009C0572" w:rsidRDefault="009C0572" w:rsidP="003C10BA">
      <w:pPr>
        <w:jc w:val="center"/>
      </w:pPr>
    </w:p>
    <w:p w14:paraId="0270E2E3" w14:textId="77777777" w:rsidR="009C0572" w:rsidRDefault="009C0572" w:rsidP="003C10BA">
      <w:pPr>
        <w:jc w:val="center"/>
      </w:pPr>
    </w:p>
    <w:p w14:paraId="3FBCBF49" w14:textId="77777777" w:rsidR="009C0572" w:rsidRDefault="009C0572" w:rsidP="003C10BA">
      <w:pPr>
        <w:jc w:val="center"/>
      </w:pPr>
    </w:p>
    <w:p w14:paraId="38EC97C7" w14:textId="77777777" w:rsidR="00FC0F78" w:rsidRDefault="00FC0F78" w:rsidP="003C10BA">
      <w:pPr>
        <w:jc w:val="center"/>
      </w:pPr>
    </w:p>
    <w:p w14:paraId="67877FDD" w14:textId="77777777" w:rsidR="00FC0F78" w:rsidRDefault="00FC0F78" w:rsidP="003C10BA">
      <w:pPr>
        <w:jc w:val="center"/>
      </w:pPr>
    </w:p>
    <w:p w14:paraId="261AB121" w14:textId="42887A5E" w:rsidR="00FC1B6A" w:rsidRPr="00B24EFA" w:rsidRDefault="00FC0F78" w:rsidP="003C10BA">
      <w:pPr>
        <w:jc w:val="center"/>
      </w:pPr>
      <w:r>
        <w:t>4</w:t>
      </w:r>
    </w:p>
    <w:sectPr w:rsidR="00FC1B6A" w:rsidRPr="00B24EFA" w:rsidSect="00A45F47">
      <w:headerReference w:type="default" r:id="rId14"/>
      <w:pgSz w:w="11906" w:h="16838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2612A" w14:textId="77777777" w:rsidR="005B23BC" w:rsidRDefault="005B23BC">
      <w:r>
        <w:separator/>
      </w:r>
    </w:p>
  </w:endnote>
  <w:endnote w:type="continuationSeparator" w:id="0">
    <w:p w14:paraId="307645C9" w14:textId="77777777" w:rsidR="005B23BC" w:rsidRDefault="005B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17A34" w14:textId="77777777" w:rsidR="005B23BC" w:rsidRDefault="005B23BC">
      <w:r>
        <w:separator/>
      </w:r>
    </w:p>
  </w:footnote>
  <w:footnote w:type="continuationSeparator" w:id="0">
    <w:p w14:paraId="39FB8CA0" w14:textId="77777777" w:rsidR="005B23BC" w:rsidRDefault="005B2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04D05" w14:textId="77777777" w:rsidR="003F6A45" w:rsidRDefault="003F6A4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CD8B3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1" w:firstLine="1981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414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1" w:firstLine="6301"/>
      </w:pPr>
    </w:lvl>
  </w:abstractNum>
  <w:abstractNum w:abstractNumId="2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25240"/>
    <w:multiLevelType w:val="hybridMultilevel"/>
    <w:tmpl w:val="4CCED0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F121C3"/>
    <w:multiLevelType w:val="hybridMultilevel"/>
    <w:tmpl w:val="C81C8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343F"/>
    <w:rsid w:val="00031D00"/>
    <w:rsid w:val="000C20DF"/>
    <w:rsid w:val="00156337"/>
    <w:rsid w:val="001645FE"/>
    <w:rsid w:val="00190CFE"/>
    <w:rsid w:val="00197467"/>
    <w:rsid w:val="001B4287"/>
    <w:rsid w:val="002041B5"/>
    <w:rsid w:val="00217AD1"/>
    <w:rsid w:val="00254192"/>
    <w:rsid w:val="002D79FA"/>
    <w:rsid w:val="002E2D19"/>
    <w:rsid w:val="003102CD"/>
    <w:rsid w:val="003129BF"/>
    <w:rsid w:val="003220B4"/>
    <w:rsid w:val="00362143"/>
    <w:rsid w:val="003645D5"/>
    <w:rsid w:val="003B225E"/>
    <w:rsid w:val="003C10BA"/>
    <w:rsid w:val="003C2AED"/>
    <w:rsid w:val="003F6A45"/>
    <w:rsid w:val="00410B7C"/>
    <w:rsid w:val="00452407"/>
    <w:rsid w:val="00475321"/>
    <w:rsid w:val="0049379D"/>
    <w:rsid w:val="004B0580"/>
    <w:rsid w:val="00502CDD"/>
    <w:rsid w:val="005331A7"/>
    <w:rsid w:val="00545E4B"/>
    <w:rsid w:val="005738B5"/>
    <w:rsid w:val="00575F2D"/>
    <w:rsid w:val="005A2DEA"/>
    <w:rsid w:val="005B23BC"/>
    <w:rsid w:val="005E2502"/>
    <w:rsid w:val="005F024E"/>
    <w:rsid w:val="006414AD"/>
    <w:rsid w:val="00662FD4"/>
    <w:rsid w:val="006E4C17"/>
    <w:rsid w:val="006E6D7C"/>
    <w:rsid w:val="007154C2"/>
    <w:rsid w:val="007A22A1"/>
    <w:rsid w:val="007B26CC"/>
    <w:rsid w:val="007B4B24"/>
    <w:rsid w:val="008B2E3E"/>
    <w:rsid w:val="008D6CD9"/>
    <w:rsid w:val="00932969"/>
    <w:rsid w:val="00941234"/>
    <w:rsid w:val="00955A26"/>
    <w:rsid w:val="00967AAE"/>
    <w:rsid w:val="00984206"/>
    <w:rsid w:val="009B1039"/>
    <w:rsid w:val="009C0572"/>
    <w:rsid w:val="009D586F"/>
    <w:rsid w:val="009D6920"/>
    <w:rsid w:val="00A0227A"/>
    <w:rsid w:val="00A07095"/>
    <w:rsid w:val="00A45F47"/>
    <w:rsid w:val="00AA0DA5"/>
    <w:rsid w:val="00AA57DA"/>
    <w:rsid w:val="00AB4C05"/>
    <w:rsid w:val="00AE194A"/>
    <w:rsid w:val="00B24EFA"/>
    <w:rsid w:val="00BC2EE4"/>
    <w:rsid w:val="00BD6F88"/>
    <w:rsid w:val="00BE2219"/>
    <w:rsid w:val="00CC0227"/>
    <w:rsid w:val="00CF29DA"/>
    <w:rsid w:val="00D1066D"/>
    <w:rsid w:val="00D1544F"/>
    <w:rsid w:val="00D4226A"/>
    <w:rsid w:val="00DA1935"/>
    <w:rsid w:val="00DA5101"/>
    <w:rsid w:val="00DF2C5A"/>
    <w:rsid w:val="00E957FB"/>
    <w:rsid w:val="00E96CD7"/>
    <w:rsid w:val="00EB3384"/>
    <w:rsid w:val="00EE1345"/>
    <w:rsid w:val="00F05BB9"/>
    <w:rsid w:val="00F21D2F"/>
    <w:rsid w:val="00F35156"/>
    <w:rsid w:val="00FB35A5"/>
    <w:rsid w:val="00FC0F78"/>
    <w:rsid w:val="00FC1B6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8F7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aa">
    <w:name w:val="Основной текст с отступом Знак"/>
    <w:link w:val="a9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ab">
    <w:name w:val="caption"/>
    <w:basedOn w:val="a"/>
    <w:next w:val="a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ac">
    <w:name w:val="Balloon Text"/>
    <w:basedOn w:val="a"/>
    <w:link w:val="ad"/>
    <w:rsid w:val="00AB4C05"/>
    <w:rPr>
      <w:rFonts w:ascii="Lucida Grande CY" w:hAnsi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AB4C05"/>
    <w:rPr>
      <w:rFonts w:ascii="Lucida Grande CY" w:hAnsi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B63AD-3DC3-5A49-A6D6-ABBFFBA4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352</Words>
  <Characters>2013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>Название лабораторной работы:  Строки.</vt:lpstr>
      <vt:lpstr/>
      <vt:lpstr/>
    </vt:vector>
  </TitlesOfParts>
  <Company>metod.bmstu.ru</Company>
  <LinksUpToDate>false</LinksUpToDate>
  <CharactersWithSpaces>2361</CharactersWithSpaces>
  <SharedDoc>false</SharedDoc>
  <HLinks>
    <vt:vector size="36" baseType="variant">
      <vt:variant>
        <vt:i4>5439567</vt:i4>
      </vt:variant>
      <vt:variant>
        <vt:i4>2218</vt:i4>
      </vt:variant>
      <vt:variant>
        <vt:i4>1025</vt:i4>
      </vt:variant>
      <vt:variant>
        <vt:i4>1</vt:i4>
      </vt:variant>
      <vt:variant>
        <vt:lpwstr>Gerb-BMSTU_01</vt:lpwstr>
      </vt:variant>
      <vt:variant>
        <vt:lpwstr/>
      </vt:variant>
      <vt:variant>
        <vt:i4>67240049</vt:i4>
      </vt:variant>
      <vt:variant>
        <vt:i4>7528</vt:i4>
      </vt:variant>
      <vt:variant>
        <vt:i4>1026</vt:i4>
      </vt:variant>
      <vt:variant>
        <vt:i4>1</vt:i4>
      </vt:variant>
      <vt:variant>
        <vt:lpwstr>Снимок экрана 2016-12-09 в 8</vt:lpwstr>
      </vt:variant>
      <vt:variant>
        <vt:lpwstr/>
      </vt:variant>
      <vt:variant>
        <vt:i4>67305536</vt:i4>
      </vt:variant>
      <vt:variant>
        <vt:i4>7644</vt:i4>
      </vt:variant>
      <vt:variant>
        <vt:i4>1029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67305536</vt:i4>
      </vt:variant>
      <vt:variant>
        <vt:i4>7648</vt:i4>
      </vt:variant>
      <vt:variant>
        <vt:i4>1030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67764337</vt:i4>
      </vt:variant>
      <vt:variant>
        <vt:i4>7834</vt:i4>
      </vt:variant>
      <vt:variant>
        <vt:i4>1027</vt:i4>
      </vt:variant>
      <vt:variant>
        <vt:i4>1</vt:i4>
      </vt:variant>
      <vt:variant>
        <vt:lpwstr>Снимок экрана 2016-12-09 в 0</vt:lpwstr>
      </vt:variant>
      <vt:variant>
        <vt:lpwstr/>
      </vt:variant>
      <vt:variant>
        <vt:i4>67764337</vt:i4>
      </vt:variant>
      <vt:variant>
        <vt:i4>7838</vt:i4>
      </vt:variant>
      <vt:variant>
        <vt:i4>1028</vt:i4>
      </vt:variant>
      <vt:variant>
        <vt:i4>1</vt:i4>
      </vt:variant>
      <vt:variant>
        <vt:lpwstr>Снимок экрана 2016-12-09 в 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Alexey Tischenko</cp:lastModifiedBy>
  <cp:revision>5</cp:revision>
  <dcterms:created xsi:type="dcterms:W3CDTF">2017-06-15T03:30:00Z</dcterms:created>
  <dcterms:modified xsi:type="dcterms:W3CDTF">2018-06-17T19:37:00Z</dcterms:modified>
</cp:coreProperties>
</file>